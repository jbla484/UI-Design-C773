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EC91" w14:textId="7DB6030F" w:rsidR="00A9204E" w:rsidRDefault="005B6CB5" w:rsidP="005B6CB5">
      <w:pPr>
        <w:jc w:val="center"/>
        <w:rPr>
          <w:rFonts w:ascii="Arial" w:eastAsia="Times New Roman" w:hAnsi="Arial" w:cs="Arial"/>
          <w:caps/>
          <w:color w:val="000000" w:themeColor="text1"/>
          <w:spacing w:val="12"/>
          <w:kern w:val="36"/>
          <w:sz w:val="40"/>
          <w:szCs w:val="40"/>
          <w:bdr w:val="none" w:sz="0" w:space="0" w:color="auto" w:frame="1"/>
        </w:rPr>
      </w:pPr>
      <w:r w:rsidRPr="005B6CB5">
        <w:rPr>
          <w:rFonts w:ascii="Arial" w:eastAsia="Times New Roman" w:hAnsi="Arial" w:cs="Arial"/>
          <w:caps/>
          <w:color w:val="000000" w:themeColor="text1"/>
          <w:spacing w:val="12"/>
          <w:kern w:val="36"/>
          <w:sz w:val="40"/>
          <w:szCs w:val="40"/>
          <w:bdr w:val="none" w:sz="0" w:space="0" w:color="auto" w:frame="1"/>
        </w:rPr>
        <w:t>TNM1 – TASK1: Project Proposal With Strategies</w:t>
      </w:r>
    </w:p>
    <w:p w14:paraId="4AA05740" w14:textId="04401562" w:rsidR="005B6CB5" w:rsidRDefault="005B6CB5" w:rsidP="005B6CB5">
      <w:pPr>
        <w:jc w:val="center"/>
        <w:rPr>
          <w:rFonts w:ascii="Arial" w:eastAsia="Times New Roman" w:hAnsi="Arial" w:cs="Arial"/>
          <w:caps/>
          <w:color w:val="000000" w:themeColor="text1"/>
          <w:spacing w:val="12"/>
          <w:kern w:val="36"/>
          <w:sz w:val="40"/>
          <w:szCs w:val="40"/>
          <w:bdr w:val="none" w:sz="0" w:space="0" w:color="auto" w:frame="1"/>
        </w:rPr>
      </w:pPr>
    </w:p>
    <w:p w14:paraId="01B8AA31" w14:textId="77777777" w:rsidR="005B6CB5" w:rsidRDefault="005B6CB5" w:rsidP="005B6CB5">
      <w:pPr>
        <w:jc w:val="center"/>
        <w:rPr>
          <w:rFonts w:ascii="Arial" w:eastAsia="Times New Roman" w:hAnsi="Arial" w:cs="Arial"/>
          <w:caps/>
          <w:color w:val="000000" w:themeColor="text1"/>
          <w:spacing w:val="12"/>
          <w:kern w:val="36"/>
          <w:sz w:val="28"/>
          <w:szCs w:val="28"/>
          <w:bdr w:val="none" w:sz="0" w:space="0" w:color="auto" w:frame="1"/>
        </w:rPr>
      </w:pPr>
      <w:r w:rsidRPr="005B6CB5">
        <w:rPr>
          <w:rFonts w:ascii="Arial" w:eastAsia="Times New Roman" w:hAnsi="Arial" w:cs="Arial"/>
          <w:caps/>
          <w:color w:val="000000" w:themeColor="text1"/>
          <w:spacing w:val="12"/>
          <w:kern w:val="36"/>
          <w:sz w:val="28"/>
          <w:szCs w:val="28"/>
          <w:bdr w:val="none" w:sz="0" w:space="0" w:color="auto" w:frame="1"/>
        </w:rPr>
        <w:t xml:space="preserve">James Blankenship </w:t>
      </w:r>
    </w:p>
    <w:p w14:paraId="29810FFE" w14:textId="03201B01" w:rsidR="005B6CB5" w:rsidRPr="005B6CB5" w:rsidRDefault="005B6CB5" w:rsidP="005B6CB5">
      <w:pPr>
        <w:jc w:val="center"/>
        <w:rPr>
          <w:rFonts w:ascii="Arial" w:eastAsia="Times New Roman" w:hAnsi="Arial" w:cs="Arial"/>
          <w:caps/>
          <w:color w:val="000000" w:themeColor="text1"/>
          <w:spacing w:val="12"/>
          <w:kern w:val="36"/>
          <w:sz w:val="28"/>
          <w:szCs w:val="28"/>
          <w:bdr w:val="none" w:sz="0" w:space="0" w:color="auto" w:frame="1"/>
        </w:rPr>
      </w:pPr>
      <w:r w:rsidRPr="005B6CB5">
        <w:rPr>
          <w:rFonts w:ascii="Arial" w:eastAsia="Times New Roman" w:hAnsi="Arial" w:cs="Arial"/>
          <w:caps/>
          <w:color w:val="000000" w:themeColor="text1"/>
          <w:spacing w:val="12"/>
          <w:kern w:val="36"/>
          <w:sz w:val="28"/>
          <w:szCs w:val="28"/>
          <w:bdr w:val="none" w:sz="0" w:space="0" w:color="auto" w:frame="1"/>
        </w:rPr>
        <w:t>#003462522</w:t>
      </w:r>
    </w:p>
    <w:p w14:paraId="03185DA7" w14:textId="2465CF74" w:rsidR="005B6CB5" w:rsidRDefault="005B6CB5" w:rsidP="005B6CB5">
      <w:pPr>
        <w:jc w:val="center"/>
        <w:rPr>
          <w:rFonts w:ascii="Arial" w:eastAsia="Times New Roman" w:hAnsi="Arial" w:cs="Arial"/>
          <w:caps/>
          <w:color w:val="000000" w:themeColor="text1"/>
          <w:spacing w:val="12"/>
          <w:kern w:val="36"/>
          <w:sz w:val="28"/>
          <w:szCs w:val="28"/>
          <w:bdr w:val="none" w:sz="0" w:space="0" w:color="auto" w:frame="1"/>
        </w:rPr>
      </w:pPr>
      <w:r w:rsidRPr="005B6CB5">
        <w:rPr>
          <w:rFonts w:ascii="Arial" w:eastAsia="Times New Roman" w:hAnsi="Arial" w:cs="Arial"/>
          <w:caps/>
          <w:color w:val="000000" w:themeColor="text1"/>
          <w:spacing w:val="12"/>
          <w:kern w:val="36"/>
          <w:sz w:val="28"/>
          <w:szCs w:val="28"/>
          <w:bdr w:val="none" w:sz="0" w:space="0" w:color="auto" w:frame="1"/>
        </w:rPr>
        <w:t>User Interface Design – C773</w:t>
      </w:r>
    </w:p>
    <w:p w14:paraId="70D461B6" w14:textId="1EB56DBE" w:rsidR="005B6CB5" w:rsidRDefault="005B6CB5" w:rsidP="005B6CB5">
      <w:pPr>
        <w:jc w:val="center"/>
        <w:rPr>
          <w:rFonts w:ascii="Arial" w:eastAsia="Times New Roman" w:hAnsi="Arial" w:cs="Arial"/>
          <w:caps/>
          <w:color w:val="000000" w:themeColor="text1"/>
          <w:spacing w:val="12"/>
          <w:kern w:val="36"/>
          <w:sz w:val="28"/>
          <w:szCs w:val="28"/>
          <w:bdr w:val="none" w:sz="0" w:space="0" w:color="auto" w:frame="1"/>
        </w:rPr>
      </w:pPr>
    </w:p>
    <w:p w14:paraId="313FD7C8" w14:textId="7945F19D" w:rsidR="005B6CB5" w:rsidRDefault="005B6CB5" w:rsidP="005B6CB5">
      <w:pPr>
        <w:rPr>
          <w:rFonts w:ascii="Arial" w:eastAsia="Times New Roman" w:hAnsi="Arial" w:cs="Arial"/>
          <w:caps/>
          <w:color w:val="000000" w:themeColor="text1"/>
          <w:spacing w:val="12"/>
          <w:kern w:val="36"/>
          <w:sz w:val="28"/>
          <w:szCs w:val="28"/>
          <w:bdr w:val="none" w:sz="0" w:space="0" w:color="auto" w:frame="1"/>
        </w:rPr>
      </w:pPr>
    </w:p>
    <w:p w14:paraId="0B530BB3" w14:textId="3C323B33" w:rsidR="005B6CB5" w:rsidRDefault="005B6CB5" w:rsidP="005B6CB5">
      <w:pPr>
        <w:rPr>
          <w:rFonts w:ascii="Arial" w:eastAsia="Times New Roman" w:hAnsi="Arial" w:cs="Arial"/>
          <w:caps/>
          <w:color w:val="000000" w:themeColor="text1"/>
          <w:spacing w:val="12"/>
          <w:kern w:val="36"/>
          <w:sz w:val="28"/>
          <w:szCs w:val="28"/>
          <w:bdr w:val="none" w:sz="0" w:space="0" w:color="auto" w:frame="1"/>
        </w:rPr>
      </w:pPr>
    </w:p>
    <w:p w14:paraId="6E15F90D" w14:textId="77777777" w:rsidR="005A4A18" w:rsidRDefault="005A4A18" w:rsidP="005B6CB5">
      <w:pPr>
        <w:rPr>
          <w:rFonts w:ascii="Arial" w:eastAsia="Times New Roman" w:hAnsi="Arial" w:cs="Arial"/>
          <w:caps/>
          <w:color w:val="000000" w:themeColor="text1"/>
          <w:spacing w:val="12"/>
          <w:kern w:val="36"/>
          <w:sz w:val="28"/>
          <w:szCs w:val="28"/>
          <w:bdr w:val="none" w:sz="0" w:space="0" w:color="auto" w:frame="1"/>
        </w:rPr>
      </w:pPr>
    </w:p>
    <w:p w14:paraId="7C513C6D" w14:textId="3E9DA8BD" w:rsidR="00277C4E" w:rsidRPr="00EC14CD" w:rsidRDefault="00EC14CD" w:rsidP="005B6CB5">
      <w:pPr>
        <w:rPr>
          <w:rFonts w:ascii="Arial" w:eastAsia="Times New Roman" w:hAnsi="Arial" w:cs="Arial"/>
          <w:b/>
          <w:bCs/>
          <w:caps/>
          <w:color w:val="000000" w:themeColor="text1"/>
          <w:spacing w:val="12"/>
          <w:kern w:val="36"/>
          <w:sz w:val="28"/>
          <w:szCs w:val="28"/>
          <w:bdr w:val="none" w:sz="0" w:space="0" w:color="auto" w:frame="1"/>
        </w:rPr>
      </w:pPr>
      <w:r w:rsidRPr="00EC14CD">
        <w:rPr>
          <w:rFonts w:ascii="Verdana" w:hAnsi="Verdana"/>
          <w:b/>
          <w:bCs/>
          <w:color w:val="333333"/>
          <w:sz w:val="20"/>
          <w:szCs w:val="20"/>
          <w:shd w:val="clear" w:color="auto" w:fill="FFFFFF"/>
        </w:rPr>
        <w:t>A.  Using the attached “Paradigm Pet Professional UI Design Specifications” and existing “Paradigm Pet Professionals Website” from the Web Links section, compare the content, functionality, and navigation of the current website to user specifications and evaluate audience and stakeholders needs by doing the following:</w:t>
      </w:r>
    </w:p>
    <w:p w14:paraId="64AFA4DC" w14:textId="77777777" w:rsidR="00EB5241" w:rsidRDefault="00EB5241" w:rsidP="00F15832">
      <w:pPr>
        <w:pStyle w:val="NormalWeb"/>
        <w:shd w:val="clear" w:color="auto" w:fill="FFFFFF"/>
        <w:spacing w:before="0" w:beforeAutospacing="0" w:after="0" w:afterAutospacing="0"/>
        <w:textAlignment w:val="baseline"/>
        <w:rPr>
          <w:rFonts w:ascii="Verdana" w:hAnsi="Verdana"/>
          <w:color w:val="333333"/>
          <w:sz w:val="20"/>
          <w:szCs w:val="20"/>
        </w:rPr>
      </w:pPr>
    </w:p>
    <w:p w14:paraId="4029D5A6" w14:textId="41546BD5" w:rsidR="005B6CB5" w:rsidRPr="00F15832" w:rsidRDefault="00EB5241" w:rsidP="005B6CB5">
      <w:pPr>
        <w:pStyle w:val="NormalWeb"/>
        <w:shd w:val="clear" w:color="auto" w:fill="FFFFFF"/>
        <w:spacing w:before="0" w:beforeAutospacing="0" w:after="0" w:afterAutospacing="0"/>
        <w:ind w:left="720" w:hanging="360"/>
        <w:textAlignment w:val="baseline"/>
        <w:rPr>
          <w:rFonts w:ascii="Verdana" w:hAnsi="Verdana"/>
          <w:b/>
          <w:bCs/>
          <w:color w:val="333333"/>
          <w:sz w:val="20"/>
          <w:szCs w:val="20"/>
        </w:rPr>
      </w:pPr>
      <w:r w:rsidRPr="00F15832">
        <w:rPr>
          <w:rFonts w:ascii="Verdana" w:hAnsi="Verdana"/>
          <w:b/>
          <w:bCs/>
          <w:color w:val="333333"/>
          <w:sz w:val="20"/>
          <w:szCs w:val="20"/>
        </w:rPr>
        <w:t>A</w:t>
      </w:r>
      <w:r w:rsidR="005B6CB5" w:rsidRPr="00F15832">
        <w:rPr>
          <w:rFonts w:ascii="Verdana" w:hAnsi="Verdana"/>
          <w:b/>
          <w:bCs/>
          <w:color w:val="333333"/>
          <w:sz w:val="20"/>
          <w:szCs w:val="20"/>
        </w:rPr>
        <w:t>1.  Describe how the current website content fails to meet audience and stakeholder needs.</w:t>
      </w:r>
    </w:p>
    <w:p w14:paraId="1FCC1ECC" w14:textId="74C62C1B" w:rsidR="00577B37" w:rsidRDefault="00577B37" w:rsidP="005B6CB5">
      <w:pPr>
        <w:pStyle w:val="NormalWeb"/>
        <w:shd w:val="clear" w:color="auto" w:fill="FFFFFF"/>
        <w:spacing w:before="0" w:beforeAutospacing="0" w:after="0" w:afterAutospacing="0"/>
        <w:ind w:left="720" w:hanging="360"/>
        <w:textAlignment w:val="baseline"/>
        <w:rPr>
          <w:rFonts w:ascii="Verdana" w:hAnsi="Verdana"/>
          <w:color w:val="333333"/>
          <w:sz w:val="20"/>
          <w:szCs w:val="20"/>
        </w:rPr>
      </w:pPr>
    </w:p>
    <w:p w14:paraId="7A2D3999" w14:textId="01B3468B" w:rsidR="0091643A" w:rsidRDefault="008F0F8C" w:rsidP="00FF59DA">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The stakeholder wants to encourage user</w:t>
      </w:r>
      <w:r w:rsidR="00476243">
        <w:rPr>
          <w:rFonts w:ascii="Verdana" w:hAnsi="Verdana"/>
          <w:color w:val="333333"/>
          <w:sz w:val="20"/>
          <w:szCs w:val="20"/>
        </w:rPr>
        <w:t>s</w:t>
      </w:r>
      <w:r>
        <w:rPr>
          <w:rFonts w:ascii="Verdana" w:hAnsi="Verdana"/>
          <w:color w:val="333333"/>
          <w:sz w:val="20"/>
          <w:szCs w:val="20"/>
        </w:rPr>
        <w:t xml:space="preserve"> to contact them for one-on-one consultations, </w:t>
      </w:r>
      <w:r w:rsidR="00E044A3">
        <w:rPr>
          <w:rFonts w:ascii="Verdana" w:hAnsi="Verdana"/>
          <w:color w:val="333333"/>
          <w:sz w:val="20"/>
          <w:szCs w:val="20"/>
        </w:rPr>
        <w:t>but</w:t>
      </w:r>
      <w:r>
        <w:rPr>
          <w:rFonts w:ascii="Verdana" w:hAnsi="Verdana"/>
          <w:color w:val="333333"/>
          <w:sz w:val="20"/>
          <w:szCs w:val="20"/>
        </w:rPr>
        <w:t xml:space="preserve"> n</w:t>
      </w:r>
      <w:r w:rsidR="00C210F1">
        <w:rPr>
          <w:rFonts w:ascii="Verdana" w:hAnsi="Verdana"/>
          <w:color w:val="333333"/>
          <w:sz w:val="20"/>
          <w:szCs w:val="20"/>
        </w:rPr>
        <w:t>owhere</w:t>
      </w:r>
      <w:r w:rsidR="00742282">
        <w:rPr>
          <w:rFonts w:ascii="Verdana" w:hAnsi="Verdana"/>
          <w:color w:val="333333"/>
          <w:sz w:val="20"/>
          <w:szCs w:val="20"/>
        </w:rPr>
        <w:t xml:space="preserve"> in the content does it state that the user</w:t>
      </w:r>
      <w:r w:rsidR="00476243">
        <w:rPr>
          <w:rFonts w:ascii="Verdana" w:hAnsi="Verdana"/>
          <w:color w:val="333333"/>
          <w:sz w:val="20"/>
          <w:szCs w:val="20"/>
        </w:rPr>
        <w:t xml:space="preserve">s </w:t>
      </w:r>
      <w:r w:rsidR="00742282">
        <w:rPr>
          <w:rFonts w:ascii="Verdana" w:hAnsi="Verdana"/>
          <w:color w:val="333333"/>
          <w:sz w:val="20"/>
          <w:szCs w:val="20"/>
        </w:rPr>
        <w:t xml:space="preserve">should contact the site </w:t>
      </w:r>
      <w:r w:rsidR="00476243">
        <w:rPr>
          <w:rFonts w:ascii="Verdana" w:hAnsi="Verdana"/>
          <w:color w:val="333333"/>
          <w:sz w:val="20"/>
          <w:szCs w:val="20"/>
        </w:rPr>
        <w:t>owner or provide a way to contact the site owner</w:t>
      </w:r>
      <w:r w:rsidR="00742282">
        <w:rPr>
          <w:rFonts w:ascii="Verdana" w:hAnsi="Verdana"/>
          <w:color w:val="333333"/>
          <w:sz w:val="20"/>
          <w:szCs w:val="20"/>
        </w:rPr>
        <w:t>.</w:t>
      </w:r>
      <w:r w:rsidR="001E115F">
        <w:rPr>
          <w:rFonts w:ascii="Verdana" w:hAnsi="Verdana"/>
          <w:color w:val="333333"/>
          <w:sz w:val="20"/>
          <w:szCs w:val="20"/>
        </w:rPr>
        <w:t xml:space="preserve"> The </w:t>
      </w:r>
      <w:r w:rsidR="00D9261F">
        <w:rPr>
          <w:rFonts w:ascii="Verdana" w:hAnsi="Verdana"/>
          <w:color w:val="333333"/>
          <w:sz w:val="20"/>
          <w:szCs w:val="20"/>
        </w:rPr>
        <w:t>d</w:t>
      </w:r>
      <w:r w:rsidR="001E115F">
        <w:rPr>
          <w:rFonts w:ascii="Verdana" w:hAnsi="Verdana"/>
          <w:color w:val="333333"/>
          <w:sz w:val="20"/>
          <w:szCs w:val="20"/>
        </w:rPr>
        <w:t>og page does not meet the user</w:t>
      </w:r>
      <w:r w:rsidR="0071069B">
        <w:rPr>
          <w:rFonts w:ascii="Verdana" w:hAnsi="Verdana"/>
          <w:color w:val="333333"/>
          <w:sz w:val="20"/>
          <w:szCs w:val="20"/>
        </w:rPr>
        <w:t xml:space="preserve"> persona’s </w:t>
      </w:r>
      <w:r w:rsidR="00831FC6">
        <w:rPr>
          <w:rFonts w:ascii="Verdana" w:hAnsi="Verdana"/>
          <w:color w:val="333333"/>
          <w:sz w:val="20"/>
          <w:szCs w:val="20"/>
        </w:rPr>
        <w:t>content</w:t>
      </w:r>
      <w:r w:rsidR="001E115F">
        <w:rPr>
          <w:rFonts w:ascii="Verdana" w:hAnsi="Verdana"/>
          <w:color w:val="333333"/>
          <w:sz w:val="20"/>
          <w:szCs w:val="20"/>
        </w:rPr>
        <w:t xml:space="preserve"> needs because it does not recommend anything about pet toys</w:t>
      </w:r>
      <w:r w:rsidR="0046539E">
        <w:rPr>
          <w:rFonts w:ascii="Verdana" w:hAnsi="Verdana"/>
          <w:color w:val="333333"/>
          <w:sz w:val="20"/>
          <w:szCs w:val="20"/>
        </w:rPr>
        <w:t xml:space="preserve"> that encourage activity.</w:t>
      </w:r>
      <w:r w:rsidR="0048321A">
        <w:rPr>
          <w:rFonts w:ascii="Verdana" w:hAnsi="Verdana"/>
          <w:color w:val="333333"/>
          <w:sz w:val="20"/>
          <w:szCs w:val="20"/>
        </w:rPr>
        <w:t xml:space="preserve"> </w:t>
      </w:r>
      <w:r w:rsidR="0011061A">
        <w:rPr>
          <w:rFonts w:ascii="Verdana" w:hAnsi="Verdana"/>
          <w:color w:val="333333"/>
          <w:sz w:val="20"/>
          <w:szCs w:val="20"/>
        </w:rPr>
        <w:t>These stated content problems do not meet the</w:t>
      </w:r>
      <w:r w:rsidR="00C30808">
        <w:rPr>
          <w:rFonts w:ascii="Verdana" w:hAnsi="Verdana"/>
          <w:color w:val="333333"/>
          <w:sz w:val="20"/>
          <w:szCs w:val="20"/>
        </w:rPr>
        <w:t xml:space="preserve"> user and </w:t>
      </w:r>
      <w:r w:rsidR="0011061A">
        <w:rPr>
          <w:rFonts w:ascii="Verdana" w:hAnsi="Verdana"/>
          <w:color w:val="333333"/>
          <w:sz w:val="20"/>
          <w:szCs w:val="20"/>
        </w:rPr>
        <w:t>stakeholder needs because the</w:t>
      </w:r>
      <w:r w:rsidR="00C30808">
        <w:rPr>
          <w:rFonts w:ascii="Verdana" w:hAnsi="Verdana"/>
          <w:color w:val="333333"/>
          <w:sz w:val="20"/>
          <w:szCs w:val="20"/>
        </w:rPr>
        <w:t>y</w:t>
      </w:r>
      <w:r w:rsidR="0011061A">
        <w:rPr>
          <w:rFonts w:ascii="Verdana" w:hAnsi="Verdana"/>
          <w:color w:val="333333"/>
          <w:sz w:val="20"/>
          <w:szCs w:val="20"/>
        </w:rPr>
        <w:t xml:space="preserve"> do not provide the required content to the users</w:t>
      </w:r>
      <w:r w:rsidR="00354E2C">
        <w:rPr>
          <w:rFonts w:ascii="Verdana" w:hAnsi="Verdana"/>
          <w:color w:val="333333"/>
          <w:sz w:val="20"/>
          <w:szCs w:val="20"/>
        </w:rPr>
        <w:t>.</w:t>
      </w:r>
    </w:p>
    <w:p w14:paraId="7BD456E4" w14:textId="77777777" w:rsidR="00577B37" w:rsidRDefault="00577B37" w:rsidP="005B6CB5">
      <w:pPr>
        <w:pStyle w:val="NormalWeb"/>
        <w:shd w:val="clear" w:color="auto" w:fill="FFFFFF"/>
        <w:spacing w:before="0" w:beforeAutospacing="0" w:after="0" w:afterAutospacing="0"/>
        <w:ind w:left="720" w:hanging="360"/>
        <w:textAlignment w:val="baseline"/>
        <w:rPr>
          <w:rFonts w:ascii="Verdana" w:hAnsi="Verdana"/>
          <w:color w:val="333333"/>
          <w:sz w:val="20"/>
          <w:szCs w:val="20"/>
        </w:rPr>
      </w:pPr>
    </w:p>
    <w:p w14:paraId="1FF60830" w14:textId="5EB99109" w:rsidR="005B6CB5" w:rsidRPr="00F15832" w:rsidRDefault="00EB5241" w:rsidP="005B6CB5">
      <w:pPr>
        <w:pStyle w:val="NormalWeb"/>
        <w:shd w:val="clear" w:color="auto" w:fill="FFFFFF"/>
        <w:spacing w:before="0" w:beforeAutospacing="0" w:after="0" w:afterAutospacing="0"/>
        <w:ind w:left="720" w:hanging="360"/>
        <w:textAlignment w:val="baseline"/>
        <w:rPr>
          <w:rFonts w:ascii="Verdana" w:hAnsi="Verdana"/>
          <w:b/>
          <w:bCs/>
          <w:color w:val="333333"/>
          <w:sz w:val="20"/>
          <w:szCs w:val="20"/>
        </w:rPr>
      </w:pPr>
      <w:r w:rsidRPr="00F15832">
        <w:rPr>
          <w:rFonts w:ascii="Verdana" w:hAnsi="Verdana"/>
          <w:b/>
          <w:bCs/>
          <w:color w:val="333333"/>
          <w:sz w:val="20"/>
          <w:szCs w:val="20"/>
        </w:rPr>
        <w:t>A</w:t>
      </w:r>
      <w:r w:rsidR="005B6CB5" w:rsidRPr="00F15832">
        <w:rPr>
          <w:rFonts w:ascii="Verdana" w:hAnsi="Verdana"/>
          <w:b/>
          <w:bCs/>
          <w:color w:val="333333"/>
          <w:sz w:val="20"/>
          <w:szCs w:val="20"/>
        </w:rPr>
        <w:t>2.  Describe how the current website functionality fails to meet audience and stakeholder needs.</w:t>
      </w:r>
    </w:p>
    <w:p w14:paraId="3DE08DBF" w14:textId="6AAAA257" w:rsidR="00602E8E" w:rsidRDefault="00602E8E" w:rsidP="005B6CB5">
      <w:pPr>
        <w:pStyle w:val="NormalWeb"/>
        <w:shd w:val="clear" w:color="auto" w:fill="FFFFFF"/>
        <w:spacing w:before="0" w:beforeAutospacing="0" w:after="0" w:afterAutospacing="0"/>
        <w:ind w:left="720" w:hanging="360"/>
        <w:textAlignment w:val="baseline"/>
        <w:rPr>
          <w:rFonts w:ascii="Verdana" w:hAnsi="Verdana"/>
          <w:color w:val="333333"/>
          <w:sz w:val="20"/>
          <w:szCs w:val="20"/>
        </w:rPr>
      </w:pPr>
    </w:p>
    <w:p w14:paraId="3A72CBD3" w14:textId="6CDBB053" w:rsidR="00602E8E" w:rsidRDefault="00951495" w:rsidP="00602E8E">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The stakeholder and user persona</w:t>
      </w:r>
      <w:r w:rsidR="00594F05">
        <w:rPr>
          <w:rFonts w:ascii="Verdana" w:hAnsi="Verdana"/>
          <w:color w:val="333333"/>
          <w:sz w:val="20"/>
          <w:szCs w:val="20"/>
        </w:rPr>
        <w:t>s</w:t>
      </w:r>
      <w:r>
        <w:rPr>
          <w:rFonts w:ascii="Verdana" w:hAnsi="Verdana"/>
          <w:color w:val="333333"/>
          <w:sz w:val="20"/>
          <w:szCs w:val="20"/>
        </w:rPr>
        <w:t xml:space="preserve"> want the website to function properly, but </w:t>
      </w:r>
      <w:r w:rsidR="00594F05">
        <w:rPr>
          <w:rFonts w:ascii="Verdana" w:hAnsi="Verdana"/>
          <w:color w:val="333333"/>
          <w:sz w:val="20"/>
          <w:szCs w:val="20"/>
        </w:rPr>
        <w:t>many aspects make</w:t>
      </w:r>
      <w:r>
        <w:rPr>
          <w:rFonts w:ascii="Verdana" w:hAnsi="Verdana"/>
          <w:color w:val="333333"/>
          <w:sz w:val="20"/>
          <w:szCs w:val="20"/>
        </w:rPr>
        <w:t xml:space="preserve"> the functionality of the site confusing. </w:t>
      </w:r>
      <w:r w:rsidR="00C22C22">
        <w:rPr>
          <w:rFonts w:ascii="Verdana" w:hAnsi="Verdana"/>
          <w:color w:val="333333"/>
          <w:sz w:val="20"/>
          <w:szCs w:val="20"/>
        </w:rPr>
        <w:t>T</w:t>
      </w:r>
      <w:r w:rsidR="00CC7867">
        <w:rPr>
          <w:rFonts w:ascii="Verdana" w:hAnsi="Verdana"/>
          <w:color w:val="333333"/>
          <w:sz w:val="20"/>
          <w:szCs w:val="20"/>
        </w:rPr>
        <w:t>he search bar element in the navigation does not have</w:t>
      </w:r>
      <w:r w:rsidR="00594F05">
        <w:rPr>
          <w:rFonts w:ascii="Verdana" w:hAnsi="Verdana"/>
          <w:color w:val="333333"/>
          <w:sz w:val="20"/>
          <w:szCs w:val="20"/>
        </w:rPr>
        <w:t xml:space="preserve"> the</w:t>
      </w:r>
      <w:r w:rsidR="00CC7867">
        <w:rPr>
          <w:rFonts w:ascii="Verdana" w:hAnsi="Verdana"/>
          <w:color w:val="333333"/>
          <w:sz w:val="20"/>
          <w:szCs w:val="20"/>
        </w:rPr>
        <w:t xml:space="preserve"> functionality to it, which makes it a useless feature. </w:t>
      </w:r>
      <w:r w:rsidR="00DE1C06">
        <w:rPr>
          <w:rFonts w:ascii="Verdana" w:hAnsi="Verdana"/>
          <w:color w:val="333333"/>
          <w:sz w:val="20"/>
          <w:szCs w:val="20"/>
        </w:rPr>
        <w:t>The hover property on the navigation bar</w:t>
      </w:r>
      <w:r w:rsidR="00930C12">
        <w:rPr>
          <w:rFonts w:ascii="Verdana" w:hAnsi="Verdana"/>
          <w:color w:val="333333"/>
          <w:sz w:val="20"/>
          <w:szCs w:val="20"/>
        </w:rPr>
        <w:t>’</w:t>
      </w:r>
      <w:r w:rsidR="00DE1C06">
        <w:rPr>
          <w:rFonts w:ascii="Verdana" w:hAnsi="Verdana"/>
          <w:color w:val="333333"/>
          <w:sz w:val="20"/>
          <w:szCs w:val="20"/>
        </w:rPr>
        <w:t>s elements has a bug, which highlights the wrong active elements. This can lead to users being confused about which page they’re on.</w:t>
      </w:r>
      <w:r w:rsidR="00306E32">
        <w:rPr>
          <w:rFonts w:ascii="Verdana" w:hAnsi="Verdana"/>
          <w:color w:val="333333"/>
          <w:sz w:val="20"/>
          <w:szCs w:val="20"/>
        </w:rPr>
        <w:t xml:space="preserve"> The FAQ navigation element page does not link back to the home page via the navigation bar.</w:t>
      </w:r>
      <w:r w:rsidR="00995F8F">
        <w:rPr>
          <w:rFonts w:ascii="Verdana" w:hAnsi="Verdana"/>
          <w:color w:val="333333"/>
          <w:sz w:val="20"/>
          <w:szCs w:val="20"/>
        </w:rPr>
        <w:t xml:space="preserve"> The page’s branding logo does not bring the user back to the home page when it is clicked on.</w:t>
      </w:r>
      <w:r w:rsidR="002815F3">
        <w:rPr>
          <w:rFonts w:ascii="Verdana" w:hAnsi="Verdana"/>
          <w:color w:val="333333"/>
          <w:sz w:val="20"/>
          <w:szCs w:val="20"/>
        </w:rPr>
        <w:t xml:space="preserve"> The current</w:t>
      </w:r>
      <w:r w:rsidR="006750B4">
        <w:rPr>
          <w:rFonts w:ascii="Verdana" w:hAnsi="Verdana"/>
          <w:color w:val="333333"/>
          <w:sz w:val="20"/>
          <w:szCs w:val="20"/>
        </w:rPr>
        <w:t xml:space="preserve"> </w:t>
      </w:r>
      <w:r w:rsidR="002815F3">
        <w:rPr>
          <w:rFonts w:ascii="Verdana" w:hAnsi="Verdana"/>
          <w:color w:val="333333"/>
          <w:sz w:val="20"/>
          <w:szCs w:val="20"/>
        </w:rPr>
        <w:t>hyperlink</w:t>
      </w:r>
      <w:r w:rsidR="006750B4">
        <w:rPr>
          <w:rFonts w:ascii="Verdana" w:hAnsi="Verdana"/>
          <w:color w:val="333333"/>
          <w:sz w:val="20"/>
          <w:szCs w:val="20"/>
        </w:rPr>
        <w:t>s</w:t>
      </w:r>
      <w:r w:rsidR="002815F3">
        <w:rPr>
          <w:rFonts w:ascii="Verdana" w:hAnsi="Verdana"/>
          <w:color w:val="333333"/>
          <w:sz w:val="20"/>
          <w:szCs w:val="20"/>
        </w:rPr>
        <w:t xml:space="preserve"> open</w:t>
      </w:r>
      <w:r w:rsidR="006750B4">
        <w:rPr>
          <w:rFonts w:ascii="Verdana" w:hAnsi="Verdana"/>
          <w:color w:val="333333"/>
          <w:sz w:val="20"/>
          <w:szCs w:val="20"/>
        </w:rPr>
        <w:t xml:space="preserve"> all</w:t>
      </w:r>
      <w:r w:rsidR="002815F3">
        <w:rPr>
          <w:rFonts w:ascii="Verdana" w:hAnsi="Verdana"/>
          <w:color w:val="333333"/>
          <w:sz w:val="20"/>
          <w:szCs w:val="20"/>
        </w:rPr>
        <w:t xml:space="preserve"> the </w:t>
      </w:r>
      <w:r w:rsidR="006750B4">
        <w:rPr>
          <w:rFonts w:ascii="Verdana" w:hAnsi="Verdana"/>
          <w:color w:val="333333"/>
          <w:sz w:val="20"/>
          <w:szCs w:val="20"/>
        </w:rPr>
        <w:t>links</w:t>
      </w:r>
      <w:r w:rsidR="002815F3">
        <w:rPr>
          <w:rFonts w:ascii="Verdana" w:hAnsi="Verdana"/>
          <w:color w:val="333333"/>
          <w:sz w:val="20"/>
          <w:szCs w:val="20"/>
        </w:rPr>
        <w:t xml:space="preserve"> in the same tab, making users navigate back to our webpage by using the back arrow.</w:t>
      </w:r>
      <w:r w:rsidR="00703E4F">
        <w:rPr>
          <w:rFonts w:ascii="Verdana" w:hAnsi="Verdana"/>
          <w:color w:val="333333"/>
          <w:sz w:val="20"/>
          <w:szCs w:val="20"/>
        </w:rPr>
        <w:t xml:space="preserve"> There is no way to contact the business with the current website or to obtain the needed information from the users for consultation.</w:t>
      </w:r>
      <w:r w:rsidR="00277B9D">
        <w:rPr>
          <w:rFonts w:ascii="Verdana" w:hAnsi="Verdana"/>
          <w:color w:val="333333"/>
          <w:sz w:val="20"/>
          <w:szCs w:val="20"/>
        </w:rPr>
        <w:t xml:space="preserve"> </w:t>
      </w:r>
      <w:r w:rsidR="00742096">
        <w:rPr>
          <w:rFonts w:ascii="Verdana" w:hAnsi="Verdana"/>
          <w:color w:val="333333"/>
          <w:sz w:val="20"/>
          <w:szCs w:val="20"/>
        </w:rPr>
        <w:t xml:space="preserve">These stated functionality problems do not meet the </w:t>
      </w:r>
      <w:r w:rsidR="002000DE">
        <w:rPr>
          <w:rFonts w:ascii="Verdana" w:hAnsi="Verdana"/>
          <w:color w:val="333333"/>
          <w:sz w:val="20"/>
          <w:szCs w:val="20"/>
        </w:rPr>
        <w:t xml:space="preserve">user or </w:t>
      </w:r>
      <w:r w:rsidR="00742096">
        <w:rPr>
          <w:rFonts w:ascii="Verdana" w:hAnsi="Verdana"/>
          <w:color w:val="333333"/>
          <w:sz w:val="20"/>
          <w:szCs w:val="20"/>
        </w:rPr>
        <w:t>stakeholder needs because they do not provide the required functionality</w:t>
      </w:r>
      <w:r w:rsidR="002000DE">
        <w:rPr>
          <w:rFonts w:ascii="Verdana" w:hAnsi="Verdana"/>
          <w:color w:val="333333"/>
          <w:sz w:val="20"/>
          <w:szCs w:val="20"/>
        </w:rPr>
        <w:t>.</w:t>
      </w:r>
    </w:p>
    <w:p w14:paraId="2F22C829" w14:textId="64659D97" w:rsidR="00602E8E" w:rsidRDefault="00602E8E" w:rsidP="005B6CB5">
      <w:pPr>
        <w:pStyle w:val="NormalWeb"/>
        <w:shd w:val="clear" w:color="auto" w:fill="FFFFFF"/>
        <w:spacing w:before="0" w:beforeAutospacing="0" w:after="0" w:afterAutospacing="0"/>
        <w:ind w:left="720" w:hanging="360"/>
        <w:textAlignment w:val="baseline"/>
        <w:rPr>
          <w:rFonts w:ascii="Verdana" w:hAnsi="Verdana"/>
          <w:color w:val="333333"/>
          <w:sz w:val="20"/>
          <w:szCs w:val="20"/>
        </w:rPr>
      </w:pPr>
    </w:p>
    <w:p w14:paraId="295B9BC0" w14:textId="77777777" w:rsidR="00602E8E" w:rsidRDefault="00602E8E" w:rsidP="005B6CB5">
      <w:pPr>
        <w:pStyle w:val="NormalWeb"/>
        <w:shd w:val="clear" w:color="auto" w:fill="FFFFFF"/>
        <w:spacing w:before="0" w:beforeAutospacing="0" w:after="0" w:afterAutospacing="0"/>
        <w:ind w:left="720" w:hanging="360"/>
        <w:textAlignment w:val="baseline"/>
        <w:rPr>
          <w:rFonts w:ascii="Verdana" w:hAnsi="Verdana"/>
          <w:color w:val="333333"/>
          <w:sz w:val="20"/>
          <w:szCs w:val="20"/>
        </w:rPr>
      </w:pPr>
    </w:p>
    <w:p w14:paraId="0B071FB5" w14:textId="77777777" w:rsidR="0091643A" w:rsidRDefault="0091643A" w:rsidP="005B6CB5">
      <w:pPr>
        <w:pStyle w:val="NormalWeb"/>
        <w:shd w:val="clear" w:color="auto" w:fill="FFFFFF"/>
        <w:spacing w:before="0" w:beforeAutospacing="0" w:after="0" w:afterAutospacing="0"/>
        <w:ind w:left="720" w:hanging="360"/>
        <w:textAlignment w:val="baseline"/>
        <w:rPr>
          <w:rFonts w:ascii="Verdana" w:hAnsi="Verdana"/>
          <w:color w:val="333333"/>
          <w:sz w:val="20"/>
          <w:szCs w:val="20"/>
        </w:rPr>
      </w:pPr>
    </w:p>
    <w:p w14:paraId="6F9B6D1C" w14:textId="77777777" w:rsidR="0091643A" w:rsidRDefault="0091643A" w:rsidP="005B6CB5">
      <w:pPr>
        <w:pStyle w:val="NormalWeb"/>
        <w:shd w:val="clear" w:color="auto" w:fill="FFFFFF"/>
        <w:spacing w:before="0" w:beforeAutospacing="0" w:after="0" w:afterAutospacing="0"/>
        <w:ind w:left="720" w:hanging="360"/>
        <w:textAlignment w:val="baseline"/>
        <w:rPr>
          <w:rFonts w:ascii="Verdana" w:hAnsi="Verdana"/>
          <w:color w:val="333333"/>
          <w:sz w:val="20"/>
          <w:szCs w:val="20"/>
        </w:rPr>
      </w:pPr>
    </w:p>
    <w:p w14:paraId="2DCFBBA9" w14:textId="77777777" w:rsidR="0091643A" w:rsidRDefault="0091643A" w:rsidP="005B6CB5">
      <w:pPr>
        <w:pStyle w:val="NormalWeb"/>
        <w:shd w:val="clear" w:color="auto" w:fill="FFFFFF"/>
        <w:spacing w:before="0" w:beforeAutospacing="0" w:after="0" w:afterAutospacing="0"/>
        <w:ind w:left="720" w:hanging="360"/>
        <w:textAlignment w:val="baseline"/>
        <w:rPr>
          <w:rFonts w:ascii="Verdana" w:hAnsi="Verdana"/>
          <w:color w:val="333333"/>
          <w:sz w:val="20"/>
          <w:szCs w:val="20"/>
        </w:rPr>
      </w:pPr>
    </w:p>
    <w:p w14:paraId="7DBD15D5" w14:textId="77777777" w:rsidR="00A11A60" w:rsidRDefault="00A11A60" w:rsidP="005B6CB5">
      <w:pPr>
        <w:pStyle w:val="NormalWeb"/>
        <w:shd w:val="clear" w:color="auto" w:fill="FFFFFF"/>
        <w:spacing w:before="0" w:beforeAutospacing="0" w:after="0" w:afterAutospacing="0"/>
        <w:ind w:left="720" w:hanging="360"/>
        <w:textAlignment w:val="baseline"/>
        <w:rPr>
          <w:rFonts w:ascii="Verdana" w:hAnsi="Verdana"/>
          <w:b/>
          <w:bCs/>
          <w:color w:val="333333"/>
          <w:sz w:val="20"/>
          <w:szCs w:val="20"/>
        </w:rPr>
      </w:pPr>
    </w:p>
    <w:p w14:paraId="3CA4ECD5" w14:textId="09F7AD39" w:rsidR="005B6CB5" w:rsidRPr="00F15832" w:rsidRDefault="00EB5241" w:rsidP="005B6CB5">
      <w:pPr>
        <w:pStyle w:val="NormalWeb"/>
        <w:shd w:val="clear" w:color="auto" w:fill="FFFFFF"/>
        <w:spacing w:before="0" w:beforeAutospacing="0" w:after="0" w:afterAutospacing="0"/>
        <w:ind w:left="720" w:hanging="360"/>
        <w:textAlignment w:val="baseline"/>
        <w:rPr>
          <w:rFonts w:ascii="Verdana" w:hAnsi="Verdana"/>
          <w:b/>
          <w:bCs/>
          <w:color w:val="333333"/>
          <w:sz w:val="20"/>
          <w:szCs w:val="20"/>
        </w:rPr>
      </w:pPr>
      <w:r w:rsidRPr="00F15832">
        <w:rPr>
          <w:rFonts w:ascii="Verdana" w:hAnsi="Verdana"/>
          <w:b/>
          <w:bCs/>
          <w:color w:val="333333"/>
          <w:sz w:val="20"/>
          <w:szCs w:val="20"/>
        </w:rPr>
        <w:lastRenderedPageBreak/>
        <w:t>A</w:t>
      </w:r>
      <w:r w:rsidR="005B6CB5" w:rsidRPr="00F15832">
        <w:rPr>
          <w:rFonts w:ascii="Verdana" w:hAnsi="Verdana"/>
          <w:b/>
          <w:bCs/>
          <w:color w:val="333333"/>
          <w:sz w:val="20"/>
          <w:szCs w:val="20"/>
        </w:rPr>
        <w:t>3.  Describe how the current navigation system fails to meet audience and stakeholder needs.</w:t>
      </w:r>
    </w:p>
    <w:p w14:paraId="604754A8" w14:textId="2B879510" w:rsidR="00602E8E" w:rsidRDefault="00602E8E" w:rsidP="00376445">
      <w:pPr>
        <w:pStyle w:val="NormalWeb"/>
        <w:shd w:val="clear" w:color="auto" w:fill="FFFFFF"/>
        <w:spacing w:before="0" w:beforeAutospacing="0" w:after="0" w:afterAutospacing="0"/>
        <w:textAlignment w:val="baseline"/>
        <w:rPr>
          <w:rFonts w:ascii="Verdana" w:hAnsi="Verdana"/>
          <w:color w:val="333333"/>
          <w:sz w:val="20"/>
          <w:szCs w:val="20"/>
        </w:rPr>
      </w:pPr>
    </w:p>
    <w:p w14:paraId="0B6E4D19" w14:textId="7C70350F" w:rsidR="00602E8E" w:rsidRDefault="00B5762A" w:rsidP="00FF59DA">
      <w:pPr>
        <w:pStyle w:val="NormalWeb"/>
        <w:shd w:val="clear" w:color="auto" w:fill="FFFFFF"/>
        <w:spacing w:before="0" w:beforeAutospacing="0" w:after="0" w:afterAutospacing="0"/>
        <w:ind w:left="720" w:hanging="360"/>
        <w:textAlignment w:val="baseline"/>
        <w:rPr>
          <w:rFonts w:ascii="Verdana" w:hAnsi="Verdana"/>
          <w:color w:val="333333"/>
          <w:sz w:val="20"/>
          <w:szCs w:val="20"/>
        </w:rPr>
      </w:pPr>
      <w:r>
        <w:rPr>
          <w:rFonts w:ascii="Verdana" w:hAnsi="Verdana"/>
          <w:color w:val="333333"/>
          <w:sz w:val="20"/>
          <w:szCs w:val="20"/>
        </w:rPr>
        <w:t xml:space="preserve">The stakeholder wants the website to be easy to navigate, but there are many aspects of the site that make navigation confusing. </w:t>
      </w:r>
      <w:r w:rsidR="00C22C22">
        <w:rPr>
          <w:rFonts w:ascii="Verdana" w:hAnsi="Verdana"/>
          <w:color w:val="333333"/>
          <w:sz w:val="20"/>
          <w:szCs w:val="20"/>
        </w:rPr>
        <w:t xml:space="preserve">The navigation bar toward the top of the </w:t>
      </w:r>
      <w:r w:rsidR="00262DE7">
        <w:rPr>
          <w:rFonts w:ascii="Verdana" w:hAnsi="Verdana"/>
          <w:color w:val="333333"/>
          <w:sz w:val="20"/>
          <w:szCs w:val="20"/>
        </w:rPr>
        <w:t>page</w:t>
      </w:r>
      <w:r w:rsidR="00C22C22">
        <w:rPr>
          <w:rFonts w:ascii="Verdana" w:hAnsi="Verdana"/>
          <w:color w:val="333333"/>
          <w:sz w:val="20"/>
          <w:szCs w:val="20"/>
        </w:rPr>
        <w:t xml:space="preserve"> is not responsive. When scaled down to a smaller device, the navigation bar stays </w:t>
      </w:r>
      <w:r w:rsidR="00262DE7">
        <w:rPr>
          <w:rFonts w:ascii="Verdana" w:hAnsi="Verdana"/>
          <w:color w:val="333333"/>
          <w:sz w:val="20"/>
          <w:szCs w:val="20"/>
        </w:rPr>
        <w:t>horizontal,</w:t>
      </w:r>
      <w:r w:rsidR="00C22C22">
        <w:rPr>
          <w:rFonts w:ascii="Verdana" w:hAnsi="Verdana"/>
          <w:color w:val="333333"/>
          <w:sz w:val="20"/>
          <w:szCs w:val="20"/>
        </w:rPr>
        <w:t xml:space="preserve"> and the navigation links are </w:t>
      </w:r>
      <w:r w:rsidR="006A2128">
        <w:rPr>
          <w:rFonts w:ascii="Verdana" w:hAnsi="Verdana"/>
          <w:color w:val="333333"/>
          <w:sz w:val="20"/>
          <w:szCs w:val="20"/>
        </w:rPr>
        <w:t>too</w:t>
      </w:r>
      <w:r w:rsidR="00C22C22">
        <w:rPr>
          <w:rFonts w:ascii="Verdana" w:hAnsi="Verdana"/>
          <w:color w:val="333333"/>
          <w:sz w:val="20"/>
          <w:szCs w:val="20"/>
        </w:rPr>
        <w:t xml:space="preserve"> small to interact with.</w:t>
      </w:r>
      <w:r w:rsidR="00CC6E84">
        <w:rPr>
          <w:rFonts w:ascii="Verdana" w:hAnsi="Verdana"/>
          <w:color w:val="333333"/>
          <w:sz w:val="20"/>
          <w:szCs w:val="20"/>
        </w:rPr>
        <w:t xml:space="preserve"> The FAQ navigation element page does not link back to the home page via the navigation bar.</w:t>
      </w:r>
      <w:r w:rsidR="00F75761">
        <w:rPr>
          <w:rFonts w:ascii="Verdana" w:hAnsi="Verdana"/>
          <w:color w:val="333333"/>
          <w:sz w:val="20"/>
          <w:szCs w:val="20"/>
        </w:rPr>
        <w:t xml:space="preserve"> The page</w:t>
      </w:r>
      <w:r w:rsidR="00E54166">
        <w:rPr>
          <w:rFonts w:ascii="Verdana" w:hAnsi="Verdana"/>
          <w:color w:val="333333"/>
          <w:sz w:val="20"/>
          <w:szCs w:val="20"/>
        </w:rPr>
        <w:t>’</w:t>
      </w:r>
      <w:r w:rsidR="00F75761">
        <w:rPr>
          <w:rFonts w:ascii="Verdana" w:hAnsi="Verdana"/>
          <w:color w:val="333333"/>
          <w:sz w:val="20"/>
          <w:szCs w:val="20"/>
        </w:rPr>
        <w:t>s branding logo does not bring the user back to the home page when it is clicked on.</w:t>
      </w:r>
      <w:r w:rsidR="00277B9D">
        <w:rPr>
          <w:rFonts w:ascii="Verdana" w:hAnsi="Verdana"/>
          <w:color w:val="333333"/>
          <w:sz w:val="20"/>
          <w:szCs w:val="20"/>
        </w:rPr>
        <w:t xml:space="preserve"> The hover property on the navigation bars elements has a bug, which highlights the wrong active elements. This can lead to users being confused about which page they’re on.</w:t>
      </w:r>
      <w:r w:rsidR="003C043D">
        <w:rPr>
          <w:rFonts w:ascii="Verdana" w:hAnsi="Verdana"/>
          <w:color w:val="333333"/>
          <w:sz w:val="20"/>
          <w:szCs w:val="20"/>
        </w:rPr>
        <w:t xml:space="preserve"> The FAQ page changes the order of the navigation elements, making the design of the navigation </w:t>
      </w:r>
      <w:r w:rsidR="00C40248">
        <w:rPr>
          <w:rFonts w:ascii="Verdana" w:hAnsi="Verdana"/>
          <w:color w:val="333333"/>
          <w:sz w:val="20"/>
          <w:szCs w:val="20"/>
        </w:rPr>
        <w:t>inconsistent</w:t>
      </w:r>
      <w:r w:rsidR="003C043D">
        <w:rPr>
          <w:rFonts w:ascii="Verdana" w:hAnsi="Verdana"/>
          <w:color w:val="333333"/>
          <w:sz w:val="20"/>
          <w:szCs w:val="20"/>
        </w:rPr>
        <w:t>.</w:t>
      </w:r>
      <w:r w:rsidR="00170535">
        <w:rPr>
          <w:rFonts w:ascii="Verdana" w:hAnsi="Verdana"/>
          <w:color w:val="333333"/>
          <w:sz w:val="20"/>
          <w:szCs w:val="20"/>
        </w:rPr>
        <w:t xml:space="preserve"> These stated navigation </w:t>
      </w:r>
      <w:r w:rsidR="009A5CED">
        <w:rPr>
          <w:rFonts w:ascii="Verdana" w:hAnsi="Verdana"/>
          <w:color w:val="333333"/>
          <w:sz w:val="20"/>
          <w:szCs w:val="20"/>
        </w:rPr>
        <w:t>errors</w:t>
      </w:r>
      <w:r w:rsidR="00170535">
        <w:rPr>
          <w:rFonts w:ascii="Verdana" w:hAnsi="Verdana"/>
          <w:color w:val="333333"/>
          <w:sz w:val="20"/>
          <w:szCs w:val="20"/>
        </w:rPr>
        <w:t xml:space="preserve"> do not meet the </w:t>
      </w:r>
      <w:r w:rsidR="00F803A6">
        <w:rPr>
          <w:rFonts w:ascii="Verdana" w:hAnsi="Verdana"/>
          <w:color w:val="333333"/>
          <w:sz w:val="20"/>
          <w:szCs w:val="20"/>
        </w:rPr>
        <w:t xml:space="preserve">user and </w:t>
      </w:r>
      <w:r w:rsidR="00170535">
        <w:rPr>
          <w:rFonts w:ascii="Verdana" w:hAnsi="Verdana"/>
          <w:color w:val="333333"/>
          <w:sz w:val="20"/>
          <w:szCs w:val="20"/>
        </w:rPr>
        <w:t>stakeholder</w:t>
      </w:r>
      <w:r w:rsidR="00F803A6">
        <w:rPr>
          <w:rFonts w:ascii="Verdana" w:hAnsi="Verdana"/>
          <w:color w:val="333333"/>
          <w:sz w:val="20"/>
          <w:szCs w:val="20"/>
        </w:rPr>
        <w:t xml:space="preserve"> </w:t>
      </w:r>
      <w:r w:rsidR="00170535">
        <w:rPr>
          <w:rFonts w:ascii="Verdana" w:hAnsi="Verdana"/>
          <w:color w:val="333333"/>
          <w:sz w:val="20"/>
          <w:szCs w:val="20"/>
        </w:rPr>
        <w:t xml:space="preserve">needs because they do not provide easy navigation. </w:t>
      </w:r>
    </w:p>
    <w:p w14:paraId="3ED59A50" w14:textId="415F2584" w:rsidR="005B6CB5" w:rsidRDefault="005B6CB5" w:rsidP="00577B37">
      <w:pPr>
        <w:rPr>
          <w:sz w:val="28"/>
          <w:szCs w:val="28"/>
        </w:rPr>
      </w:pPr>
    </w:p>
    <w:p w14:paraId="5D013A4C" w14:textId="4B9A985B" w:rsidR="006605FB" w:rsidRPr="00EC14CD" w:rsidRDefault="00EC14CD" w:rsidP="00EC14CD">
      <w:pPr>
        <w:shd w:val="clear" w:color="auto" w:fill="FFFFFF"/>
        <w:textAlignment w:val="baseline"/>
        <w:rPr>
          <w:rFonts w:ascii="Verdana" w:hAnsi="Verdana"/>
          <w:b/>
          <w:bCs/>
          <w:color w:val="333333"/>
          <w:sz w:val="20"/>
          <w:szCs w:val="20"/>
          <w:shd w:val="clear" w:color="auto" w:fill="FFFFFF"/>
        </w:rPr>
      </w:pPr>
      <w:r w:rsidRPr="00EC14CD">
        <w:rPr>
          <w:rFonts w:ascii="Verdana" w:hAnsi="Verdana"/>
          <w:b/>
          <w:bCs/>
          <w:color w:val="333333"/>
          <w:sz w:val="20"/>
          <w:szCs w:val="20"/>
          <w:shd w:val="clear" w:color="auto" w:fill="FFFFFF"/>
        </w:rPr>
        <w:t>B.  Determine the information architecture for the new website based on the attached “Paradigm Pet Professional UI Design Specifications” by doing the following:</w:t>
      </w:r>
    </w:p>
    <w:p w14:paraId="04D3C9F5" w14:textId="77777777" w:rsidR="00EC14CD" w:rsidRPr="00EC14CD" w:rsidRDefault="00EC14CD" w:rsidP="00EC14CD">
      <w:pPr>
        <w:shd w:val="clear" w:color="auto" w:fill="FFFFFF"/>
        <w:textAlignment w:val="baseline"/>
        <w:rPr>
          <w:rFonts w:ascii="Verdana" w:eastAsia="Times New Roman" w:hAnsi="Verdana" w:cs="Times New Roman"/>
          <w:color w:val="333333"/>
          <w:sz w:val="20"/>
          <w:szCs w:val="20"/>
        </w:rPr>
      </w:pPr>
    </w:p>
    <w:p w14:paraId="67DB4C73" w14:textId="1AF3CFAB" w:rsidR="0048321A" w:rsidRPr="00F15832" w:rsidRDefault="0091643A" w:rsidP="0091643A">
      <w:pPr>
        <w:shd w:val="clear" w:color="auto" w:fill="FFFFFF"/>
        <w:ind w:left="360"/>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xml:space="preserve">B1. </w:t>
      </w:r>
      <w:r w:rsidR="003E38BE" w:rsidRPr="00F15832">
        <w:rPr>
          <w:rFonts w:ascii="Verdana" w:eastAsia="Times New Roman" w:hAnsi="Verdana" w:cs="Times New Roman"/>
          <w:b/>
          <w:bCs/>
          <w:color w:val="333333"/>
          <w:sz w:val="20"/>
          <w:szCs w:val="20"/>
        </w:rPr>
        <w:t xml:space="preserve"> </w:t>
      </w:r>
      <w:r w:rsidR="0048321A" w:rsidRPr="00F15832">
        <w:rPr>
          <w:rFonts w:ascii="Verdana" w:eastAsia="Times New Roman" w:hAnsi="Verdana" w:cs="Times New Roman"/>
          <w:b/>
          <w:bCs/>
          <w:color w:val="333333"/>
          <w:sz w:val="20"/>
          <w:szCs w:val="20"/>
        </w:rPr>
        <w:t>Explain the necessary website functionality and micro interactions needed to meet audience and stakeholder needs.</w:t>
      </w:r>
    </w:p>
    <w:p w14:paraId="4409EF2D" w14:textId="5EF1167A" w:rsidR="006605FB" w:rsidRPr="00B72FE4" w:rsidRDefault="006605FB" w:rsidP="00B72FE4">
      <w:pPr>
        <w:shd w:val="clear" w:color="auto" w:fill="FFFFFF"/>
        <w:textAlignment w:val="baseline"/>
        <w:rPr>
          <w:rFonts w:ascii="Verdana" w:eastAsia="Times New Roman" w:hAnsi="Verdana" w:cs="Times New Roman"/>
          <w:color w:val="333333"/>
          <w:sz w:val="20"/>
          <w:szCs w:val="20"/>
        </w:rPr>
      </w:pPr>
    </w:p>
    <w:p w14:paraId="15F5730B" w14:textId="0F285192" w:rsidR="0091643A" w:rsidRPr="00FF59DA" w:rsidRDefault="00930C12" w:rsidP="00FF59DA">
      <w:pPr>
        <w:shd w:val="clear" w:color="auto" w:fill="FFFFFF"/>
        <w:ind w:left="720"/>
        <w:textAlignment w:val="baseline"/>
        <w:rPr>
          <w:rFonts w:ascii="Verdana" w:eastAsia="Times New Roman" w:hAnsi="Verdana" w:cs="Times New Roman"/>
          <w:color w:val="333333"/>
          <w:sz w:val="20"/>
          <w:szCs w:val="20"/>
        </w:rPr>
      </w:pPr>
      <w:r w:rsidRPr="0064101A">
        <w:rPr>
          <w:rFonts w:ascii="Verdana" w:eastAsia="Times New Roman" w:hAnsi="Verdana" w:cs="Times New Roman"/>
          <w:color w:val="333333"/>
          <w:sz w:val="20"/>
          <w:szCs w:val="20"/>
        </w:rPr>
        <w:t xml:space="preserve">The functionality and </w:t>
      </w:r>
      <w:r w:rsidR="00BD69B2">
        <w:rPr>
          <w:rFonts w:ascii="Verdana" w:eastAsia="Times New Roman" w:hAnsi="Verdana" w:cs="Times New Roman"/>
          <w:color w:val="333333"/>
          <w:sz w:val="20"/>
          <w:szCs w:val="20"/>
        </w:rPr>
        <w:t>micro-interactions</w:t>
      </w:r>
      <w:r w:rsidRPr="0064101A">
        <w:rPr>
          <w:rFonts w:ascii="Verdana" w:eastAsia="Times New Roman" w:hAnsi="Verdana" w:cs="Times New Roman"/>
          <w:color w:val="333333"/>
          <w:sz w:val="20"/>
          <w:szCs w:val="20"/>
        </w:rPr>
        <w:t xml:space="preserve"> needed to meet audience and stakeholder needs would include</w:t>
      </w:r>
      <w:r w:rsidR="00BB6675">
        <w:rPr>
          <w:rFonts w:ascii="Verdana" w:eastAsia="Times New Roman" w:hAnsi="Verdana" w:cs="Times New Roman"/>
          <w:color w:val="333333"/>
          <w:sz w:val="20"/>
          <w:szCs w:val="20"/>
        </w:rPr>
        <w:t xml:space="preserve"> a contact form to send information to the site owner for one-on-one consultations.</w:t>
      </w:r>
      <w:r w:rsidR="00554EAA">
        <w:rPr>
          <w:rFonts w:ascii="Verdana" w:eastAsia="Times New Roman" w:hAnsi="Verdana" w:cs="Times New Roman"/>
          <w:color w:val="333333"/>
          <w:sz w:val="20"/>
          <w:szCs w:val="20"/>
        </w:rPr>
        <w:t xml:space="preserve"> This will include a link in the navigation bar which will redirect the user to a contact page.</w:t>
      </w:r>
      <w:r w:rsidR="00F52BE7">
        <w:rPr>
          <w:rFonts w:ascii="Verdana" w:eastAsia="Times New Roman" w:hAnsi="Verdana" w:cs="Times New Roman"/>
          <w:color w:val="333333"/>
          <w:sz w:val="20"/>
          <w:szCs w:val="20"/>
        </w:rPr>
        <w:t xml:space="preserve"> The user will then type the required information into the form fields and send it to get a one-on-one consultation about their pets.</w:t>
      </w:r>
      <w:r w:rsidR="00D873DF">
        <w:rPr>
          <w:rFonts w:ascii="Verdana" w:eastAsia="Times New Roman" w:hAnsi="Verdana" w:cs="Times New Roman"/>
          <w:color w:val="333333"/>
          <w:sz w:val="20"/>
          <w:szCs w:val="20"/>
        </w:rPr>
        <w:t xml:space="preserve"> The other links in the navigation bar will redirect the user to the relevant pages regarding the</w:t>
      </w:r>
      <w:r w:rsidR="00380432">
        <w:rPr>
          <w:rFonts w:ascii="Verdana" w:eastAsia="Times New Roman" w:hAnsi="Verdana" w:cs="Times New Roman"/>
          <w:color w:val="333333"/>
          <w:sz w:val="20"/>
          <w:szCs w:val="20"/>
        </w:rPr>
        <w:t xml:space="preserve"> type of</w:t>
      </w:r>
      <w:r w:rsidR="00D873DF">
        <w:rPr>
          <w:rFonts w:ascii="Verdana" w:eastAsia="Times New Roman" w:hAnsi="Verdana" w:cs="Times New Roman"/>
          <w:color w:val="333333"/>
          <w:sz w:val="20"/>
          <w:szCs w:val="20"/>
        </w:rPr>
        <w:t xml:space="preserve"> pet they clicked on</w:t>
      </w:r>
      <w:r w:rsidR="007768C6">
        <w:rPr>
          <w:rFonts w:ascii="Verdana" w:eastAsia="Times New Roman" w:hAnsi="Verdana" w:cs="Times New Roman"/>
          <w:color w:val="333333"/>
          <w:sz w:val="20"/>
          <w:szCs w:val="20"/>
        </w:rPr>
        <w:t>, or to get answers to commonly asked questions</w:t>
      </w:r>
      <w:r w:rsidR="00D873DF">
        <w:rPr>
          <w:rFonts w:ascii="Verdana" w:eastAsia="Times New Roman" w:hAnsi="Verdana" w:cs="Times New Roman"/>
          <w:color w:val="333333"/>
          <w:sz w:val="20"/>
          <w:szCs w:val="20"/>
        </w:rPr>
        <w:t>.</w:t>
      </w:r>
      <w:r w:rsidR="007768C6">
        <w:rPr>
          <w:rFonts w:ascii="Verdana" w:eastAsia="Times New Roman" w:hAnsi="Verdana" w:cs="Times New Roman"/>
          <w:color w:val="333333"/>
          <w:sz w:val="20"/>
          <w:szCs w:val="20"/>
        </w:rPr>
        <w:t xml:space="preserve"> There will</w:t>
      </w:r>
      <w:r w:rsidR="00A44F9A">
        <w:rPr>
          <w:rFonts w:ascii="Verdana" w:eastAsia="Times New Roman" w:hAnsi="Verdana" w:cs="Times New Roman"/>
          <w:color w:val="333333"/>
          <w:sz w:val="20"/>
          <w:szCs w:val="20"/>
        </w:rPr>
        <w:t xml:space="preserve"> also</w:t>
      </w:r>
      <w:r w:rsidR="007768C6">
        <w:rPr>
          <w:rFonts w:ascii="Verdana" w:eastAsia="Times New Roman" w:hAnsi="Verdana" w:cs="Times New Roman"/>
          <w:color w:val="333333"/>
          <w:sz w:val="20"/>
          <w:szCs w:val="20"/>
        </w:rPr>
        <w:t xml:space="preserve"> be hyperlinks in the home page’s content that will link to the relevant page when clicked on.</w:t>
      </w:r>
      <w:r w:rsidR="00F803A6">
        <w:rPr>
          <w:rFonts w:ascii="Verdana" w:eastAsia="Times New Roman" w:hAnsi="Verdana" w:cs="Times New Roman"/>
          <w:color w:val="333333"/>
          <w:sz w:val="20"/>
          <w:szCs w:val="20"/>
        </w:rPr>
        <w:t xml:space="preserve"> The stakeholder wants the site’s navigation to be easy to use, and the users want to be able to navigate around the site without disruptions or confusion.</w:t>
      </w:r>
    </w:p>
    <w:p w14:paraId="4C514FAF" w14:textId="77777777" w:rsidR="006605FB" w:rsidRPr="006605FB" w:rsidRDefault="006605FB" w:rsidP="006605FB">
      <w:pPr>
        <w:pStyle w:val="ListParagraph"/>
        <w:shd w:val="clear" w:color="auto" w:fill="FFFFFF"/>
        <w:textAlignment w:val="baseline"/>
        <w:rPr>
          <w:rFonts w:ascii="Verdana" w:eastAsia="Times New Roman" w:hAnsi="Verdana" w:cs="Times New Roman"/>
          <w:color w:val="333333"/>
          <w:sz w:val="20"/>
          <w:szCs w:val="20"/>
        </w:rPr>
      </w:pPr>
    </w:p>
    <w:p w14:paraId="6310D1D5" w14:textId="61AE2681" w:rsidR="0048321A" w:rsidRPr="00F15832" w:rsidRDefault="0091643A" w:rsidP="0091643A">
      <w:pPr>
        <w:shd w:val="clear" w:color="auto" w:fill="FFFFFF"/>
        <w:ind w:left="360"/>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xml:space="preserve">B2. </w:t>
      </w:r>
      <w:r w:rsidR="0048321A" w:rsidRPr="00F15832">
        <w:rPr>
          <w:rFonts w:ascii="Verdana" w:eastAsia="Times New Roman" w:hAnsi="Verdana" w:cs="Times New Roman"/>
          <w:b/>
          <w:bCs/>
          <w:color w:val="333333"/>
          <w:sz w:val="20"/>
          <w:szCs w:val="20"/>
        </w:rPr>
        <w:t>Describe the type of content that will be used for one</w:t>
      </w:r>
      <w:r w:rsidR="0048321A" w:rsidRPr="00F15832">
        <w:rPr>
          <w:rFonts w:ascii="Verdana" w:eastAsia="Times New Roman" w:hAnsi="Verdana" w:cs="Times New Roman"/>
          <w:b/>
          <w:bCs/>
          <w:i/>
          <w:iCs/>
          <w:color w:val="333333"/>
          <w:sz w:val="20"/>
          <w:szCs w:val="20"/>
        </w:rPr>
        <w:t> </w:t>
      </w:r>
      <w:r w:rsidR="0048321A" w:rsidRPr="00F15832">
        <w:rPr>
          <w:rFonts w:ascii="Verdana" w:eastAsia="Times New Roman" w:hAnsi="Verdana" w:cs="Times New Roman"/>
          <w:b/>
          <w:bCs/>
          <w:color w:val="333333"/>
          <w:sz w:val="20"/>
          <w:szCs w:val="20"/>
        </w:rPr>
        <w:t>new page based on one</w:t>
      </w:r>
      <w:r w:rsidR="0048321A" w:rsidRPr="00F15832">
        <w:rPr>
          <w:rFonts w:ascii="Verdana" w:eastAsia="Times New Roman" w:hAnsi="Verdana" w:cs="Times New Roman"/>
          <w:b/>
          <w:bCs/>
          <w:i/>
          <w:iCs/>
          <w:color w:val="333333"/>
          <w:sz w:val="20"/>
          <w:szCs w:val="20"/>
        </w:rPr>
        <w:t> </w:t>
      </w:r>
      <w:r w:rsidR="0048321A" w:rsidRPr="00F15832">
        <w:rPr>
          <w:rFonts w:ascii="Verdana" w:eastAsia="Times New Roman" w:hAnsi="Verdana" w:cs="Times New Roman"/>
          <w:b/>
          <w:bCs/>
          <w:color w:val="333333"/>
          <w:sz w:val="20"/>
          <w:szCs w:val="20"/>
        </w:rPr>
        <w:t>of the new user personas, including how the elements of the content align directly to the chosen user persona.</w:t>
      </w:r>
    </w:p>
    <w:p w14:paraId="2892AA75" w14:textId="025DF296" w:rsidR="006605FB" w:rsidRDefault="006605FB" w:rsidP="006605FB">
      <w:pPr>
        <w:pStyle w:val="ListParagraph"/>
        <w:shd w:val="clear" w:color="auto" w:fill="FFFFFF"/>
        <w:textAlignment w:val="baseline"/>
        <w:rPr>
          <w:rFonts w:ascii="Verdana" w:eastAsia="Times New Roman" w:hAnsi="Verdana" w:cs="Times New Roman"/>
          <w:color w:val="333333"/>
          <w:sz w:val="20"/>
          <w:szCs w:val="20"/>
        </w:rPr>
      </w:pPr>
    </w:p>
    <w:p w14:paraId="69301378" w14:textId="6905C388" w:rsidR="006605FB" w:rsidRDefault="004131EC" w:rsidP="006605FB">
      <w:pPr>
        <w:pStyle w:val="ListParagraph"/>
        <w:shd w:val="clear" w:color="auto" w:fill="FFFFFF"/>
        <w:textAlignment w:val="baseline"/>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The content that would be needed to meet the user persona about birds would </w:t>
      </w:r>
      <w:r w:rsidR="00B0669A">
        <w:rPr>
          <w:rFonts w:ascii="Verdana" w:eastAsia="Times New Roman" w:hAnsi="Verdana" w:cs="Times New Roman"/>
          <w:color w:val="333333"/>
          <w:sz w:val="20"/>
          <w:szCs w:val="20"/>
        </w:rPr>
        <w:t>include information about</w:t>
      </w:r>
      <w:r w:rsidR="00316560">
        <w:rPr>
          <w:rFonts w:ascii="Verdana" w:eastAsia="Times New Roman" w:hAnsi="Verdana" w:cs="Times New Roman"/>
          <w:color w:val="333333"/>
          <w:sz w:val="20"/>
          <w:szCs w:val="20"/>
        </w:rPr>
        <w:t xml:space="preserve"> the relational needs of their birds, so </w:t>
      </w:r>
      <w:r w:rsidR="00C16E2B">
        <w:rPr>
          <w:rFonts w:ascii="Verdana" w:eastAsia="Times New Roman" w:hAnsi="Verdana" w:cs="Times New Roman"/>
          <w:color w:val="333333"/>
          <w:sz w:val="20"/>
          <w:szCs w:val="20"/>
        </w:rPr>
        <w:t>the user</w:t>
      </w:r>
      <w:r w:rsidR="00316560">
        <w:rPr>
          <w:rFonts w:ascii="Verdana" w:eastAsia="Times New Roman" w:hAnsi="Verdana" w:cs="Times New Roman"/>
          <w:color w:val="333333"/>
          <w:sz w:val="20"/>
          <w:szCs w:val="20"/>
        </w:rPr>
        <w:t xml:space="preserve"> can maintain their</w:t>
      </w:r>
      <w:r w:rsidR="0058326C">
        <w:rPr>
          <w:rFonts w:ascii="Verdana" w:eastAsia="Times New Roman" w:hAnsi="Verdana" w:cs="Times New Roman"/>
          <w:color w:val="333333"/>
          <w:sz w:val="20"/>
          <w:szCs w:val="20"/>
        </w:rPr>
        <w:t xml:space="preserve"> </w:t>
      </w:r>
      <w:r w:rsidR="0083795D">
        <w:rPr>
          <w:rFonts w:ascii="Verdana" w:eastAsia="Times New Roman" w:hAnsi="Verdana" w:cs="Times New Roman"/>
          <w:color w:val="333333"/>
          <w:sz w:val="20"/>
          <w:szCs w:val="20"/>
        </w:rPr>
        <w:t>bird’s</w:t>
      </w:r>
      <w:r w:rsidR="0058326C">
        <w:rPr>
          <w:rFonts w:ascii="Verdana" w:eastAsia="Times New Roman" w:hAnsi="Verdana" w:cs="Times New Roman"/>
          <w:color w:val="333333"/>
          <w:sz w:val="20"/>
          <w:szCs w:val="20"/>
        </w:rPr>
        <w:t xml:space="preserve"> </w:t>
      </w:r>
      <w:r w:rsidR="004556F1">
        <w:rPr>
          <w:rFonts w:ascii="Verdana" w:eastAsia="Times New Roman" w:hAnsi="Verdana" w:cs="Times New Roman"/>
          <w:color w:val="333333"/>
          <w:sz w:val="20"/>
          <w:szCs w:val="20"/>
        </w:rPr>
        <w:t>well-being</w:t>
      </w:r>
      <w:r w:rsidR="00316560">
        <w:rPr>
          <w:rFonts w:ascii="Verdana" w:eastAsia="Times New Roman" w:hAnsi="Verdana" w:cs="Times New Roman"/>
          <w:color w:val="333333"/>
          <w:sz w:val="20"/>
          <w:szCs w:val="20"/>
        </w:rPr>
        <w:t xml:space="preserve">. </w:t>
      </w:r>
      <w:r w:rsidR="005B5109">
        <w:rPr>
          <w:rFonts w:ascii="Verdana" w:eastAsia="Times New Roman" w:hAnsi="Verdana" w:cs="Times New Roman"/>
          <w:color w:val="333333"/>
          <w:sz w:val="20"/>
          <w:szCs w:val="20"/>
        </w:rPr>
        <w:t>The included content will cover depression and sadness in birds, and how to identify if a bird is ill. The content will recommend where to take the bird if it does become ill.</w:t>
      </w:r>
    </w:p>
    <w:p w14:paraId="4FD0BC28" w14:textId="77777777" w:rsidR="006605FB" w:rsidRPr="006605FB" w:rsidRDefault="006605FB" w:rsidP="006605FB">
      <w:pPr>
        <w:pStyle w:val="ListParagraph"/>
        <w:shd w:val="clear" w:color="auto" w:fill="FFFFFF"/>
        <w:textAlignment w:val="baseline"/>
        <w:rPr>
          <w:rFonts w:ascii="Verdana" w:eastAsia="Times New Roman" w:hAnsi="Verdana" w:cs="Times New Roman"/>
          <w:color w:val="333333"/>
          <w:sz w:val="20"/>
          <w:szCs w:val="20"/>
        </w:rPr>
      </w:pPr>
    </w:p>
    <w:p w14:paraId="485293DF" w14:textId="77777777" w:rsidR="00D762BD" w:rsidRDefault="00D762BD" w:rsidP="0048321A">
      <w:pPr>
        <w:shd w:val="clear" w:color="auto" w:fill="FFFFFF"/>
        <w:ind w:left="720" w:hanging="360"/>
        <w:textAlignment w:val="baseline"/>
        <w:rPr>
          <w:rFonts w:ascii="Verdana" w:eastAsia="Times New Roman" w:hAnsi="Verdana" w:cs="Times New Roman"/>
          <w:b/>
          <w:bCs/>
          <w:color w:val="333333"/>
          <w:sz w:val="20"/>
          <w:szCs w:val="20"/>
        </w:rPr>
      </w:pPr>
    </w:p>
    <w:p w14:paraId="6C6C1AC4" w14:textId="77777777" w:rsidR="00D762BD" w:rsidRDefault="00D762BD" w:rsidP="0048321A">
      <w:pPr>
        <w:shd w:val="clear" w:color="auto" w:fill="FFFFFF"/>
        <w:ind w:left="720" w:hanging="360"/>
        <w:textAlignment w:val="baseline"/>
        <w:rPr>
          <w:rFonts w:ascii="Verdana" w:eastAsia="Times New Roman" w:hAnsi="Verdana" w:cs="Times New Roman"/>
          <w:b/>
          <w:bCs/>
          <w:color w:val="333333"/>
          <w:sz w:val="20"/>
          <w:szCs w:val="20"/>
        </w:rPr>
      </w:pPr>
    </w:p>
    <w:p w14:paraId="14B10DF4" w14:textId="77777777" w:rsidR="00D762BD" w:rsidRDefault="00D762BD" w:rsidP="0048321A">
      <w:pPr>
        <w:shd w:val="clear" w:color="auto" w:fill="FFFFFF"/>
        <w:ind w:left="720" w:hanging="360"/>
        <w:textAlignment w:val="baseline"/>
        <w:rPr>
          <w:rFonts w:ascii="Verdana" w:eastAsia="Times New Roman" w:hAnsi="Verdana" w:cs="Times New Roman"/>
          <w:b/>
          <w:bCs/>
          <w:color w:val="333333"/>
          <w:sz w:val="20"/>
          <w:szCs w:val="20"/>
        </w:rPr>
      </w:pPr>
    </w:p>
    <w:p w14:paraId="73E4E27E" w14:textId="77777777" w:rsidR="00D762BD" w:rsidRDefault="00D762BD" w:rsidP="0048321A">
      <w:pPr>
        <w:shd w:val="clear" w:color="auto" w:fill="FFFFFF"/>
        <w:ind w:left="720" w:hanging="360"/>
        <w:textAlignment w:val="baseline"/>
        <w:rPr>
          <w:rFonts w:ascii="Verdana" w:eastAsia="Times New Roman" w:hAnsi="Verdana" w:cs="Times New Roman"/>
          <w:b/>
          <w:bCs/>
          <w:color w:val="333333"/>
          <w:sz w:val="20"/>
          <w:szCs w:val="20"/>
        </w:rPr>
      </w:pPr>
    </w:p>
    <w:p w14:paraId="4549FF32" w14:textId="77777777" w:rsidR="00D762BD" w:rsidRDefault="00D762BD" w:rsidP="0048321A">
      <w:pPr>
        <w:shd w:val="clear" w:color="auto" w:fill="FFFFFF"/>
        <w:ind w:left="720" w:hanging="360"/>
        <w:textAlignment w:val="baseline"/>
        <w:rPr>
          <w:rFonts w:ascii="Verdana" w:eastAsia="Times New Roman" w:hAnsi="Verdana" w:cs="Times New Roman"/>
          <w:b/>
          <w:bCs/>
          <w:color w:val="333333"/>
          <w:sz w:val="20"/>
          <w:szCs w:val="20"/>
        </w:rPr>
      </w:pPr>
    </w:p>
    <w:p w14:paraId="174ED477" w14:textId="2ED1E4F9" w:rsidR="0048321A" w:rsidRPr="00F15832" w:rsidRDefault="0091643A" w:rsidP="0048321A">
      <w:pPr>
        <w:shd w:val="clear" w:color="auto" w:fill="FFFFFF"/>
        <w:ind w:left="720" w:hanging="360"/>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lastRenderedPageBreak/>
        <w:t>B3</w:t>
      </w:r>
      <w:r w:rsidR="0048321A" w:rsidRPr="00F15832">
        <w:rPr>
          <w:rFonts w:ascii="Verdana" w:eastAsia="Times New Roman" w:hAnsi="Verdana" w:cs="Times New Roman"/>
          <w:b/>
          <w:bCs/>
          <w:color w:val="333333"/>
          <w:sz w:val="20"/>
          <w:szCs w:val="20"/>
        </w:rPr>
        <w:t>.</w:t>
      </w:r>
      <w:r w:rsidRPr="00F15832">
        <w:rPr>
          <w:rFonts w:ascii="Verdana" w:eastAsia="Times New Roman" w:hAnsi="Verdana" w:cs="Times New Roman"/>
          <w:b/>
          <w:bCs/>
          <w:color w:val="333333"/>
          <w:sz w:val="20"/>
          <w:szCs w:val="20"/>
        </w:rPr>
        <w:t xml:space="preserve"> </w:t>
      </w:r>
      <w:r w:rsidR="0048321A" w:rsidRPr="00F15832">
        <w:rPr>
          <w:rFonts w:ascii="Verdana" w:eastAsia="Times New Roman" w:hAnsi="Verdana" w:cs="Times New Roman"/>
          <w:b/>
          <w:bCs/>
          <w:color w:val="333333"/>
          <w:sz w:val="20"/>
          <w:szCs w:val="20"/>
        </w:rPr>
        <w:t>Identify existing content from the website that will be removed or redeveloped and explain how that content fails to meet the proposed audience and stakeholder needs.</w:t>
      </w:r>
    </w:p>
    <w:p w14:paraId="16535D19" w14:textId="172739D6" w:rsidR="006605FB" w:rsidRDefault="006605FB" w:rsidP="0048321A">
      <w:pPr>
        <w:shd w:val="clear" w:color="auto" w:fill="FFFFFF"/>
        <w:ind w:left="720" w:hanging="360"/>
        <w:textAlignment w:val="baseline"/>
        <w:rPr>
          <w:rFonts w:ascii="Verdana" w:eastAsia="Times New Roman" w:hAnsi="Verdana" w:cs="Times New Roman"/>
          <w:color w:val="333333"/>
          <w:sz w:val="20"/>
          <w:szCs w:val="20"/>
        </w:rPr>
      </w:pPr>
    </w:p>
    <w:p w14:paraId="56E29198" w14:textId="5A02EDF2" w:rsidR="006605FB" w:rsidRDefault="0028527E" w:rsidP="0048321A">
      <w:pPr>
        <w:shd w:val="clear" w:color="auto" w:fill="FFFFFF"/>
        <w:ind w:left="720" w:hanging="360"/>
        <w:textAlignment w:val="baseline"/>
        <w:rPr>
          <w:rFonts w:ascii="Verdana" w:eastAsia="Times New Roman" w:hAnsi="Verdana" w:cs="Times New Roman"/>
          <w:color w:val="333333"/>
          <w:sz w:val="20"/>
          <w:szCs w:val="20"/>
        </w:rPr>
      </w:pPr>
      <w:r>
        <w:rPr>
          <w:rFonts w:ascii="Verdana" w:eastAsia="Times New Roman" w:hAnsi="Verdana" w:cs="Times New Roman"/>
          <w:color w:val="333333"/>
          <w:sz w:val="20"/>
          <w:szCs w:val="20"/>
        </w:rPr>
        <w:tab/>
      </w:r>
      <w:r w:rsidR="004C1888">
        <w:rPr>
          <w:rFonts w:ascii="Verdana" w:eastAsia="Times New Roman" w:hAnsi="Verdana" w:cs="Times New Roman"/>
          <w:color w:val="333333"/>
          <w:sz w:val="20"/>
          <w:szCs w:val="20"/>
        </w:rPr>
        <w:t>The pictures of the snakes on the homepage don’t fit the overall content of the website, so they will need to be removed</w:t>
      </w:r>
      <w:r w:rsidR="00A056AB">
        <w:rPr>
          <w:rFonts w:ascii="Verdana" w:eastAsia="Times New Roman" w:hAnsi="Verdana" w:cs="Times New Roman"/>
          <w:color w:val="333333"/>
          <w:sz w:val="20"/>
          <w:szCs w:val="20"/>
        </w:rPr>
        <w:t xml:space="preserve"> and replaced with bird pictures</w:t>
      </w:r>
      <w:r w:rsidR="004C1888">
        <w:rPr>
          <w:rFonts w:ascii="Verdana" w:eastAsia="Times New Roman" w:hAnsi="Verdana" w:cs="Times New Roman"/>
          <w:color w:val="333333"/>
          <w:sz w:val="20"/>
          <w:szCs w:val="20"/>
        </w:rPr>
        <w:t>.</w:t>
      </w:r>
      <w:r w:rsidR="00CD5D6C">
        <w:rPr>
          <w:rFonts w:ascii="Verdana" w:eastAsia="Times New Roman" w:hAnsi="Verdana" w:cs="Times New Roman"/>
          <w:color w:val="333333"/>
          <w:sz w:val="20"/>
          <w:szCs w:val="20"/>
        </w:rPr>
        <w:t xml:space="preserve"> The dog page’s content will need to be redeveloped to fit the user persona of the dog owners</w:t>
      </w:r>
      <w:r w:rsidR="00F354F7">
        <w:rPr>
          <w:rFonts w:ascii="Verdana" w:eastAsia="Times New Roman" w:hAnsi="Verdana" w:cs="Times New Roman"/>
          <w:color w:val="333333"/>
          <w:sz w:val="20"/>
          <w:szCs w:val="20"/>
        </w:rPr>
        <w:t xml:space="preserve">, including content </w:t>
      </w:r>
      <w:r w:rsidR="00AE7910">
        <w:rPr>
          <w:rFonts w:ascii="Verdana" w:eastAsia="Times New Roman" w:hAnsi="Verdana" w:cs="Times New Roman"/>
          <w:color w:val="333333"/>
          <w:sz w:val="20"/>
          <w:szCs w:val="20"/>
        </w:rPr>
        <w:t>about</w:t>
      </w:r>
      <w:r w:rsidR="00F354F7">
        <w:rPr>
          <w:rFonts w:ascii="Verdana" w:eastAsia="Times New Roman" w:hAnsi="Verdana" w:cs="Times New Roman"/>
          <w:color w:val="333333"/>
          <w:sz w:val="20"/>
          <w:szCs w:val="20"/>
        </w:rPr>
        <w:t xml:space="preserve"> dog toys and physical activity.</w:t>
      </w:r>
      <w:r w:rsidR="00200251">
        <w:rPr>
          <w:rFonts w:ascii="Verdana" w:eastAsia="Times New Roman" w:hAnsi="Verdana" w:cs="Times New Roman"/>
          <w:color w:val="333333"/>
          <w:sz w:val="20"/>
          <w:szCs w:val="20"/>
        </w:rPr>
        <w:t xml:space="preserve"> </w:t>
      </w:r>
      <w:r w:rsidR="003C2C93">
        <w:rPr>
          <w:rFonts w:ascii="Verdana" w:eastAsia="Times New Roman" w:hAnsi="Verdana" w:cs="Times New Roman"/>
          <w:color w:val="333333"/>
          <w:sz w:val="20"/>
          <w:szCs w:val="20"/>
        </w:rPr>
        <w:t xml:space="preserve">The </w:t>
      </w:r>
      <w:r w:rsidR="00920F1D">
        <w:rPr>
          <w:rFonts w:ascii="Verdana" w:eastAsia="Times New Roman" w:hAnsi="Verdana" w:cs="Times New Roman"/>
          <w:color w:val="333333"/>
          <w:sz w:val="20"/>
          <w:szCs w:val="20"/>
        </w:rPr>
        <w:t xml:space="preserve">existing </w:t>
      </w:r>
      <w:r w:rsidR="003C2C93">
        <w:rPr>
          <w:rFonts w:ascii="Verdana" w:eastAsia="Times New Roman" w:hAnsi="Verdana" w:cs="Times New Roman"/>
          <w:color w:val="333333"/>
          <w:sz w:val="20"/>
          <w:szCs w:val="20"/>
        </w:rPr>
        <w:t xml:space="preserve">content fails to meet the </w:t>
      </w:r>
      <w:r w:rsidR="00283849">
        <w:rPr>
          <w:rFonts w:ascii="Verdana" w:eastAsia="Times New Roman" w:hAnsi="Verdana" w:cs="Times New Roman"/>
          <w:color w:val="333333"/>
          <w:sz w:val="20"/>
          <w:szCs w:val="20"/>
        </w:rPr>
        <w:t>audience</w:t>
      </w:r>
      <w:r w:rsidR="00431A0B">
        <w:rPr>
          <w:rFonts w:ascii="Verdana" w:eastAsia="Times New Roman" w:hAnsi="Verdana" w:cs="Times New Roman"/>
          <w:color w:val="333333"/>
          <w:sz w:val="20"/>
          <w:szCs w:val="20"/>
        </w:rPr>
        <w:t>’s</w:t>
      </w:r>
      <w:r w:rsidR="003C2C93">
        <w:rPr>
          <w:rFonts w:ascii="Verdana" w:eastAsia="Times New Roman" w:hAnsi="Verdana" w:cs="Times New Roman"/>
          <w:color w:val="333333"/>
          <w:sz w:val="20"/>
          <w:szCs w:val="20"/>
        </w:rPr>
        <w:t xml:space="preserve"> needs because</w:t>
      </w:r>
      <w:r w:rsidR="00920F1D">
        <w:rPr>
          <w:rFonts w:ascii="Verdana" w:eastAsia="Times New Roman" w:hAnsi="Verdana" w:cs="Times New Roman"/>
          <w:color w:val="333333"/>
          <w:sz w:val="20"/>
          <w:szCs w:val="20"/>
        </w:rPr>
        <w:t xml:space="preserve"> it does not have the content the audience is looking for</w:t>
      </w:r>
      <w:r w:rsidR="003C2C93">
        <w:rPr>
          <w:rFonts w:ascii="Verdana" w:eastAsia="Times New Roman" w:hAnsi="Verdana" w:cs="Times New Roman"/>
          <w:color w:val="333333"/>
          <w:sz w:val="20"/>
          <w:szCs w:val="20"/>
        </w:rPr>
        <w:t>.</w:t>
      </w:r>
      <w:r w:rsidR="00920F1D">
        <w:rPr>
          <w:rFonts w:ascii="Verdana" w:eastAsia="Times New Roman" w:hAnsi="Verdana" w:cs="Times New Roman"/>
          <w:color w:val="333333"/>
          <w:sz w:val="20"/>
          <w:szCs w:val="20"/>
        </w:rPr>
        <w:t xml:space="preserve"> The persona for the cat page expects to see content that addresses feeding needs and recommend</w:t>
      </w:r>
      <w:r w:rsidR="00625649">
        <w:rPr>
          <w:rFonts w:ascii="Verdana" w:eastAsia="Times New Roman" w:hAnsi="Verdana" w:cs="Times New Roman"/>
          <w:color w:val="333333"/>
          <w:sz w:val="20"/>
          <w:szCs w:val="20"/>
        </w:rPr>
        <w:t>ations on</w:t>
      </w:r>
      <w:r w:rsidR="00920F1D">
        <w:rPr>
          <w:rFonts w:ascii="Verdana" w:eastAsia="Times New Roman" w:hAnsi="Verdana" w:cs="Times New Roman"/>
          <w:color w:val="333333"/>
          <w:sz w:val="20"/>
          <w:szCs w:val="20"/>
        </w:rPr>
        <w:t xml:space="preserve"> the best food</w:t>
      </w:r>
      <w:r w:rsidR="00625649">
        <w:rPr>
          <w:rFonts w:ascii="Verdana" w:eastAsia="Times New Roman" w:hAnsi="Verdana" w:cs="Times New Roman"/>
          <w:color w:val="333333"/>
          <w:sz w:val="20"/>
          <w:szCs w:val="20"/>
        </w:rPr>
        <w:t>s</w:t>
      </w:r>
      <w:r w:rsidR="00920F1D">
        <w:rPr>
          <w:rFonts w:ascii="Verdana" w:eastAsia="Times New Roman" w:hAnsi="Verdana" w:cs="Times New Roman"/>
          <w:color w:val="333333"/>
          <w:sz w:val="20"/>
          <w:szCs w:val="20"/>
        </w:rPr>
        <w:t xml:space="preserve"> for the cats at any stage. This content is present, so the page meets the persona’s needs. The </w:t>
      </w:r>
      <w:r w:rsidR="00916B9F">
        <w:rPr>
          <w:rFonts w:ascii="Verdana" w:eastAsia="Times New Roman" w:hAnsi="Verdana" w:cs="Times New Roman"/>
          <w:color w:val="333333"/>
          <w:sz w:val="20"/>
          <w:szCs w:val="20"/>
        </w:rPr>
        <w:t xml:space="preserve">persona for the </w:t>
      </w:r>
      <w:r w:rsidR="00920F1D">
        <w:rPr>
          <w:rFonts w:ascii="Verdana" w:eastAsia="Times New Roman" w:hAnsi="Verdana" w:cs="Times New Roman"/>
          <w:color w:val="333333"/>
          <w:sz w:val="20"/>
          <w:szCs w:val="20"/>
        </w:rPr>
        <w:t xml:space="preserve">dog page </w:t>
      </w:r>
      <w:r w:rsidR="00916B9F">
        <w:rPr>
          <w:rFonts w:ascii="Verdana" w:eastAsia="Times New Roman" w:hAnsi="Verdana" w:cs="Times New Roman"/>
          <w:color w:val="333333"/>
          <w:sz w:val="20"/>
          <w:szCs w:val="20"/>
        </w:rPr>
        <w:t>expects to see</w:t>
      </w:r>
      <w:r w:rsidR="00625649">
        <w:rPr>
          <w:rFonts w:ascii="Verdana" w:eastAsia="Times New Roman" w:hAnsi="Verdana" w:cs="Times New Roman"/>
          <w:color w:val="333333"/>
          <w:sz w:val="20"/>
          <w:szCs w:val="20"/>
        </w:rPr>
        <w:t xml:space="preserve"> content that addresses the</w:t>
      </w:r>
      <w:r w:rsidR="00916B9F">
        <w:rPr>
          <w:rFonts w:ascii="Verdana" w:eastAsia="Times New Roman" w:hAnsi="Verdana" w:cs="Times New Roman"/>
          <w:color w:val="333333"/>
          <w:sz w:val="20"/>
          <w:szCs w:val="20"/>
        </w:rPr>
        <w:t xml:space="preserve"> activity needs for their dogs throughout their lifetime</w:t>
      </w:r>
      <w:r w:rsidR="00625649">
        <w:rPr>
          <w:rFonts w:ascii="Verdana" w:eastAsia="Times New Roman" w:hAnsi="Verdana" w:cs="Times New Roman"/>
          <w:color w:val="333333"/>
          <w:sz w:val="20"/>
          <w:szCs w:val="20"/>
        </w:rPr>
        <w:t>,</w:t>
      </w:r>
      <w:r w:rsidR="00916B9F">
        <w:rPr>
          <w:rFonts w:ascii="Verdana" w:eastAsia="Times New Roman" w:hAnsi="Verdana" w:cs="Times New Roman"/>
          <w:color w:val="333333"/>
          <w:sz w:val="20"/>
          <w:szCs w:val="20"/>
        </w:rPr>
        <w:t xml:space="preserve"> and recommendations for the best pet toys that encourage activity. </w:t>
      </w:r>
      <w:r w:rsidR="008E4489">
        <w:rPr>
          <w:rFonts w:ascii="Verdana" w:eastAsia="Times New Roman" w:hAnsi="Verdana" w:cs="Times New Roman"/>
          <w:color w:val="333333"/>
          <w:sz w:val="20"/>
          <w:szCs w:val="20"/>
        </w:rPr>
        <w:t>The current content does not address these needs, so the user persona for the dog page is not met.</w:t>
      </w:r>
      <w:r w:rsidR="00D01D9F">
        <w:rPr>
          <w:rFonts w:ascii="Verdana" w:eastAsia="Times New Roman" w:hAnsi="Verdana" w:cs="Times New Roman"/>
          <w:color w:val="333333"/>
          <w:sz w:val="20"/>
          <w:szCs w:val="20"/>
        </w:rPr>
        <w:t xml:space="preserve"> The stakeholder expects the content to provide basic pet care advice and to encourage the audience to set up consultations.</w:t>
      </w:r>
      <w:r w:rsidR="005B014C">
        <w:rPr>
          <w:rFonts w:ascii="Verdana" w:eastAsia="Times New Roman" w:hAnsi="Verdana" w:cs="Times New Roman"/>
          <w:color w:val="333333"/>
          <w:sz w:val="20"/>
          <w:szCs w:val="20"/>
        </w:rPr>
        <w:t xml:space="preserve"> The home page, or any page in general, does not encourage the audience to set up consultations.</w:t>
      </w:r>
      <w:r w:rsidR="00D848DA">
        <w:rPr>
          <w:rFonts w:ascii="Verdana" w:eastAsia="Times New Roman" w:hAnsi="Verdana" w:cs="Times New Roman"/>
          <w:color w:val="333333"/>
          <w:sz w:val="20"/>
          <w:szCs w:val="20"/>
        </w:rPr>
        <w:t xml:space="preserve"> The home page will need to be redeveloped to accommodate consultations and encourage </w:t>
      </w:r>
      <w:r w:rsidR="00E707E8">
        <w:rPr>
          <w:rFonts w:ascii="Verdana" w:eastAsia="Times New Roman" w:hAnsi="Verdana" w:cs="Times New Roman"/>
          <w:color w:val="333333"/>
          <w:sz w:val="20"/>
          <w:szCs w:val="20"/>
        </w:rPr>
        <w:t xml:space="preserve">the </w:t>
      </w:r>
      <w:r w:rsidR="00E02BA1">
        <w:rPr>
          <w:rFonts w:ascii="Verdana" w:eastAsia="Times New Roman" w:hAnsi="Verdana" w:cs="Times New Roman"/>
          <w:color w:val="333333"/>
          <w:sz w:val="20"/>
          <w:szCs w:val="20"/>
        </w:rPr>
        <w:t>audience</w:t>
      </w:r>
      <w:r w:rsidR="00D848DA">
        <w:rPr>
          <w:rFonts w:ascii="Verdana" w:eastAsia="Times New Roman" w:hAnsi="Verdana" w:cs="Times New Roman"/>
          <w:color w:val="333333"/>
          <w:sz w:val="20"/>
          <w:szCs w:val="20"/>
        </w:rPr>
        <w:t xml:space="preserve"> to </w:t>
      </w:r>
      <w:r w:rsidR="00E02BA1">
        <w:rPr>
          <w:rFonts w:ascii="Verdana" w:eastAsia="Times New Roman" w:hAnsi="Verdana" w:cs="Times New Roman"/>
          <w:color w:val="333333"/>
          <w:sz w:val="20"/>
          <w:szCs w:val="20"/>
        </w:rPr>
        <w:t>set them</w:t>
      </w:r>
      <w:r w:rsidR="00D848DA">
        <w:rPr>
          <w:rFonts w:ascii="Verdana" w:eastAsia="Times New Roman" w:hAnsi="Verdana" w:cs="Times New Roman"/>
          <w:color w:val="333333"/>
          <w:sz w:val="20"/>
          <w:szCs w:val="20"/>
        </w:rPr>
        <w:t xml:space="preserve"> </w:t>
      </w:r>
      <w:r w:rsidR="001863C4">
        <w:rPr>
          <w:rFonts w:ascii="Verdana" w:eastAsia="Times New Roman" w:hAnsi="Verdana" w:cs="Times New Roman"/>
          <w:color w:val="333333"/>
          <w:sz w:val="20"/>
          <w:szCs w:val="20"/>
        </w:rPr>
        <w:t>up</w:t>
      </w:r>
      <w:r w:rsidR="00D848DA">
        <w:rPr>
          <w:rFonts w:ascii="Verdana" w:eastAsia="Times New Roman" w:hAnsi="Verdana" w:cs="Times New Roman"/>
          <w:color w:val="333333"/>
          <w:sz w:val="20"/>
          <w:szCs w:val="20"/>
        </w:rPr>
        <w:t>.</w:t>
      </w:r>
      <w:r w:rsidR="005B014C">
        <w:rPr>
          <w:rFonts w:ascii="Verdana" w:eastAsia="Times New Roman" w:hAnsi="Verdana" w:cs="Times New Roman"/>
          <w:color w:val="333333"/>
          <w:sz w:val="20"/>
          <w:szCs w:val="20"/>
        </w:rPr>
        <w:t xml:space="preserve"> The </w:t>
      </w:r>
      <w:r w:rsidR="00D848DA">
        <w:rPr>
          <w:rFonts w:ascii="Verdana" w:eastAsia="Times New Roman" w:hAnsi="Verdana" w:cs="Times New Roman"/>
          <w:color w:val="333333"/>
          <w:sz w:val="20"/>
          <w:szCs w:val="20"/>
        </w:rPr>
        <w:t>existing</w:t>
      </w:r>
      <w:r w:rsidR="005B014C">
        <w:rPr>
          <w:rFonts w:ascii="Verdana" w:eastAsia="Times New Roman" w:hAnsi="Verdana" w:cs="Times New Roman"/>
          <w:color w:val="333333"/>
          <w:sz w:val="20"/>
          <w:szCs w:val="20"/>
        </w:rPr>
        <w:t xml:space="preserve"> content on the dog page does not meet the needs of the stakeholder either because it does not provide the basic pet care advice that the audience is expecting.</w:t>
      </w:r>
    </w:p>
    <w:p w14:paraId="6F7AE8BA" w14:textId="2E3CC25F" w:rsidR="006605FB" w:rsidRDefault="006605FB" w:rsidP="0048321A">
      <w:pPr>
        <w:shd w:val="clear" w:color="auto" w:fill="FFFFFF"/>
        <w:ind w:left="720" w:hanging="360"/>
        <w:textAlignment w:val="baseline"/>
        <w:rPr>
          <w:rFonts w:ascii="Verdana" w:eastAsia="Times New Roman" w:hAnsi="Verdana" w:cs="Times New Roman"/>
          <w:color w:val="333333"/>
          <w:sz w:val="20"/>
          <w:szCs w:val="20"/>
        </w:rPr>
      </w:pPr>
    </w:p>
    <w:p w14:paraId="6BF9735A" w14:textId="3FE0ECE9" w:rsidR="003F0093" w:rsidRDefault="003F0093" w:rsidP="0048321A">
      <w:pPr>
        <w:shd w:val="clear" w:color="auto" w:fill="FFFFFF"/>
        <w:ind w:left="720" w:hanging="360"/>
        <w:textAlignment w:val="baseline"/>
        <w:rPr>
          <w:rFonts w:ascii="Verdana" w:eastAsia="Times New Roman" w:hAnsi="Verdana" w:cs="Times New Roman"/>
          <w:color w:val="333333"/>
          <w:sz w:val="20"/>
          <w:szCs w:val="20"/>
        </w:rPr>
      </w:pPr>
    </w:p>
    <w:p w14:paraId="32ED8056" w14:textId="77777777" w:rsidR="003F0093" w:rsidRPr="0048321A" w:rsidRDefault="003F0093" w:rsidP="0048321A">
      <w:pPr>
        <w:shd w:val="clear" w:color="auto" w:fill="FFFFFF"/>
        <w:ind w:left="720" w:hanging="360"/>
        <w:textAlignment w:val="baseline"/>
        <w:rPr>
          <w:rFonts w:ascii="Verdana" w:eastAsia="Times New Roman" w:hAnsi="Verdana" w:cs="Times New Roman"/>
          <w:color w:val="333333"/>
          <w:sz w:val="20"/>
          <w:szCs w:val="20"/>
        </w:rPr>
      </w:pPr>
    </w:p>
    <w:p w14:paraId="463984EA" w14:textId="2EAEA6E9" w:rsidR="0048321A" w:rsidRPr="00F15832" w:rsidRDefault="0091643A" w:rsidP="0048321A">
      <w:pPr>
        <w:shd w:val="clear" w:color="auto" w:fill="FFFFFF"/>
        <w:ind w:left="720" w:hanging="360"/>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B4</w:t>
      </w:r>
      <w:r w:rsidR="0048321A" w:rsidRPr="00F15832">
        <w:rPr>
          <w:rFonts w:ascii="Verdana" w:eastAsia="Times New Roman" w:hAnsi="Verdana" w:cs="Times New Roman"/>
          <w:b/>
          <w:bCs/>
          <w:color w:val="333333"/>
          <w:sz w:val="20"/>
          <w:szCs w:val="20"/>
        </w:rPr>
        <w:t>. Create a visual sitemap to determine the structure and the hierarchy of the site content, including the following:</w:t>
      </w:r>
    </w:p>
    <w:p w14:paraId="27ACDAE1" w14:textId="77777777" w:rsidR="0048321A" w:rsidRPr="00F15832" w:rsidRDefault="0048321A" w:rsidP="0048321A">
      <w:pPr>
        <w:shd w:val="clear" w:color="auto" w:fill="FFFFFF"/>
        <w:ind w:left="100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a home page</w:t>
      </w:r>
    </w:p>
    <w:p w14:paraId="2D55A35C" w14:textId="77777777" w:rsidR="0048321A" w:rsidRPr="00F15832" w:rsidRDefault="0048321A" w:rsidP="0048321A">
      <w:pPr>
        <w:shd w:val="clear" w:color="auto" w:fill="FFFFFF"/>
        <w:ind w:left="100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a page for </w:t>
      </w:r>
      <w:r w:rsidRPr="00F15832">
        <w:rPr>
          <w:rFonts w:ascii="Verdana" w:eastAsia="Times New Roman" w:hAnsi="Verdana" w:cs="Times New Roman"/>
          <w:b/>
          <w:bCs/>
          <w:i/>
          <w:iCs/>
          <w:color w:val="333333"/>
          <w:sz w:val="20"/>
          <w:szCs w:val="20"/>
        </w:rPr>
        <w:t>each</w:t>
      </w:r>
      <w:r w:rsidRPr="00F15832">
        <w:rPr>
          <w:rFonts w:ascii="Verdana" w:eastAsia="Times New Roman" w:hAnsi="Verdana" w:cs="Times New Roman"/>
          <w:b/>
          <w:bCs/>
          <w:color w:val="333333"/>
          <w:sz w:val="20"/>
          <w:szCs w:val="20"/>
        </w:rPr>
        <w:t> existing pet page</w:t>
      </w:r>
    </w:p>
    <w:p w14:paraId="4968CE0C" w14:textId="77777777" w:rsidR="0048321A" w:rsidRPr="00F15832" w:rsidRDefault="0048321A" w:rsidP="0048321A">
      <w:pPr>
        <w:shd w:val="clear" w:color="auto" w:fill="FFFFFF"/>
        <w:ind w:left="100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a new page for the new user persona you identified in part B2</w:t>
      </w:r>
    </w:p>
    <w:p w14:paraId="71E45039" w14:textId="593F1DF5" w:rsidR="0018752E" w:rsidRPr="006605FB" w:rsidRDefault="0048321A" w:rsidP="006605FB">
      <w:pPr>
        <w:shd w:val="clear" w:color="auto" w:fill="FFFFFF"/>
        <w:ind w:firstLine="720"/>
        <w:textAlignment w:val="baseline"/>
        <w:rPr>
          <w:rFonts w:ascii="Verdana" w:eastAsia="Times New Roman" w:hAnsi="Verdana" w:cs="Times New Roman"/>
          <w:color w:val="333333"/>
          <w:sz w:val="20"/>
          <w:szCs w:val="20"/>
        </w:rPr>
      </w:pPr>
      <w:r w:rsidRPr="0048321A">
        <w:rPr>
          <w:rFonts w:ascii="Verdana" w:eastAsia="Times New Roman" w:hAnsi="Verdana" w:cs="Times New Roman"/>
          <w:color w:val="333333"/>
          <w:sz w:val="20"/>
          <w:szCs w:val="20"/>
        </w:rPr>
        <w:t> </w:t>
      </w:r>
    </w:p>
    <w:p w14:paraId="4D9B67F1" w14:textId="3B44F786" w:rsidR="0018752E" w:rsidRDefault="000B2678" w:rsidP="0018752E">
      <w:pPr>
        <w:shd w:val="clear" w:color="auto" w:fill="FFFFFF"/>
        <w:textAlignment w:val="baseline"/>
        <w:rPr>
          <w:rFonts w:ascii="Verdana" w:eastAsia="Times New Roman" w:hAnsi="Verdana" w:cs="Times New Roman"/>
          <w:noProof/>
          <w:color w:val="333333"/>
          <w:sz w:val="20"/>
          <w:szCs w:val="20"/>
        </w:rPr>
      </w:pPr>
      <w:r w:rsidRPr="000B2678">
        <w:rPr>
          <w:rFonts w:ascii="Verdana" w:eastAsia="Times New Roman" w:hAnsi="Verdana" w:cs="Times New Roman"/>
          <w:noProof/>
          <w:color w:val="333333"/>
          <w:sz w:val="20"/>
          <w:szCs w:val="20"/>
        </w:rPr>
        <w:t xml:space="preserve"> </w:t>
      </w:r>
      <w:r w:rsidR="0096201A" w:rsidRPr="0096201A">
        <w:rPr>
          <w:rFonts w:ascii="Verdana" w:eastAsia="Times New Roman" w:hAnsi="Verdana" w:cs="Times New Roman"/>
          <w:noProof/>
          <w:color w:val="333333"/>
          <w:sz w:val="20"/>
          <w:szCs w:val="20"/>
        </w:rPr>
        <w:drawing>
          <wp:inline distT="0" distB="0" distL="0" distR="0" wp14:anchorId="5189EEF4" wp14:editId="552A76C7">
            <wp:extent cx="5943600" cy="1849120"/>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pic:nvPicPr>
                  <pic:blipFill>
                    <a:blip r:embed="rId8"/>
                    <a:stretch>
                      <a:fillRect/>
                    </a:stretch>
                  </pic:blipFill>
                  <pic:spPr>
                    <a:xfrm>
                      <a:off x="0" y="0"/>
                      <a:ext cx="5943600" cy="1849120"/>
                    </a:xfrm>
                    <a:prstGeom prst="rect">
                      <a:avLst/>
                    </a:prstGeom>
                  </pic:spPr>
                </pic:pic>
              </a:graphicData>
            </a:graphic>
          </wp:inline>
        </w:drawing>
      </w:r>
    </w:p>
    <w:p w14:paraId="5FD89357" w14:textId="77777777" w:rsidR="0096201A" w:rsidRPr="0048321A" w:rsidRDefault="0096201A" w:rsidP="0018752E">
      <w:pPr>
        <w:shd w:val="clear" w:color="auto" w:fill="FFFFFF"/>
        <w:textAlignment w:val="baseline"/>
        <w:rPr>
          <w:rFonts w:ascii="Verdana" w:eastAsia="Times New Roman" w:hAnsi="Verdana" w:cs="Times New Roman"/>
          <w:color w:val="333333"/>
          <w:sz w:val="20"/>
          <w:szCs w:val="20"/>
        </w:rPr>
      </w:pPr>
    </w:p>
    <w:p w14:paraId="1F5FC5DC" w14:textId="77777777" w:rsidR="0048321A" w:rsidRPr="0048321A" w:rsidRDefault="0048321A" w:rsidP="0048321A">
      <w:pPr>
        <w:shd w:val="clear" w:color="auto" w:fill="FFFFFF"/>
        <w:ind w:firstLine="720"/>
        <w:textAlignment w:val="baseline"/>
        <w:rPr>
          <w:rFonts w:ascii="Verdana" w:eastAsia="Times New Roman" w:hAnsi="Verdana" w:cs="Times New Roman"/>
          <w:color w:val="333333"/>
          <w:sz w:val="20"/>
          <w:szCs w:val="20"/>
        </w:rPr>
      </w:pPr>
      <w:r w:rsidRPr="0048321A">
        <w:rPr>
          <w:rFonts w:ascii="Verdana" w:eastAsia="Times New Roman" w:hAnsi="Verdana" w:cs="Times New Roman"/>
          <w:color w:val="333333"/>
          <w:sz w:val="20"/>
          <w:szCs w:val="20"/>
        </w:rPr>
        <w:t> </w:t>
      </w:r>
    </w:p>
    <w:p w14:paraId="34552EE3" w14:textId="77777777" w:rsidR="00650E2E" w:rsidRDefault="00650E2E" w:rsidP="00FF59DA">
      <w:pPr>
        <w:shd w:val="clear" w:color="auto" w:fill="FFFFFF"/>
        <w:ind w:left="720" w:hanging="360"/>
        <w:textAlignment w:val="baseline"/>
        <w:rPr>
          <w:rFonts w:ascii="Verdana" w:eastAsia="Times New Roman" w:hAnsi="Verdana" w:cs="Times New Roman"/>
          <w:b/>
          <w:bCs/>
          <w:color w:val="333333"/>
          <w:sz w:val="20"/>
          <w:szCs w:val="20"/>
        </w:rPr>
      </w:pPr>
    </w:p>
    <w:p w14:paraId="383B706D" w14:textId="77777777" w:rsidR="00650E2E" w:rsidRDefault="00650E2E" w:rsidP="00FF59DA">
      <w:pPr>
        <w:shd w:val="clear" w:color="auto" w:fill="FFFFFF"/>
        <w:ind w:left="720" w:hanging="360"/>
        <w:textAlignment w:val="baseline"/>
        <w:rPr>
          <w:rFonts w:ascii="Verdana" w:eastAsia="Times New Roman" w:hAnsi="Verdana" w:cs="Times New Roman"/>
          <w:b/>
          <w:bCs/>
          <w:color w:val="333333"/>
          <w:sz w:val="20"/>
          <w:szCs w:val="20"/>
        </w:rPr>
      </w:pPr>
    </w:p>
    <w:p w14:paraId="63544E9D" w14:textId="77777777" w:rsidR="00650E2E" w:rsidRDefault="00650E2E" w:rsidP="00FF59DA">
      <w:pPr>
        <w:shd w:val="clear" w:color="auto" w:fill="FFFFFF"/>
        <w:ind w:left="720" w:hanging="360"/>
        <w:textAlignment w:val="baseline"/>
        <w:rPr>
          <w:rFonts w:ascii="Verdana" w:eastAsia="Times New Roman" w:hAnsi="Verdana" w:cs="Times New Roman"/>
          <w:b/>
          <w:bCs/>
          <w:color w:val="333333"/>
          <w:sz w:val="20"/>
          <w:szCs w:val="20"/>
        </w:rPr>
      </w:pPr>
    </w:p>
    <w:p w14:paraId="4EB0CFE7" w14:textId="77777777" w:rsidR="00650E2E" w:rsidRDefault="00650E2E" w:rsidP="00FF59DA">
      <w:pPr>
        <w:shd w:val="clear" w:color="auto" w:fill="FFFFFF"/>
        <w:ind w:left="720" w:hanging="360"/>
        <w:textAlignment w:val="baseline"/>
        <w:rPr>
          <w:rFonts w:ascii="Verdana" w:eastAsia="Times New Roman" w:hAnsi="Verdana" w:cs="Times New Roman"/>
          <w:b/>
          <w:bCs/>
          <w:color w:val="333333"/>
          <w:sz w:val="20"/>
          <w:szCs w:val="20"/>
        </w:rPr>
      </w:pPr>
    </w:p>
    <w:p w14:paraId="4AAEDB07" w14:textId="77777777" w:rsidR="00650E2E" w:rsidRDefault="00650E2E" w:rsidP="00FF59DA">
      <w:pPr>
        <w:shd w:val="clear" w:color="auto" w:fill="FFFFFF"/>
        <w:ind w:left="720" w:hanging="360"/>
        <w:textAlignment w:val="baseline"/>
        <w:rPr>
          <w:rFonts w:ascii="Verdana" w:eastAsia="Times New Roman" w:hAnsi="Verdana" w:cs="Times New Roman"/>
          <w:b/>
          <w:bCs/>
          <w:color w:val="333333"/>
          <w:sz w:val="20"/>
          <w:szCs w:val="20"/>
        </w:rPr>
      </w:pPr>
    </w:p>
    <w:p w14:paraId="1DD512D4" w14:textId="77777777" w:rsidR="00650E2E" w:rsidRDefault="00650E2E" w:rsidP="00FF59DA">
      <w:pPr>
        <w:shd w:val="clear" w:color="auto" w:fill="FFFFFF"/>
        <w:ind w:left="720" w:hanging="360"/>
        <w:textAlignment w:val="baseline"/>
        <w:rPr>
          <w:rFonts w:ascii="Verdana" w:eastAsia="Times New Roman" w:hAnsi="Verdana" w:cs="Times New Roman"/>
          <w:b/>
          <w:bCs/>
          <w:color w:val="333333"/>
          <w:sz w:val="20"/>
          <w:szCs w:val="20"/>
        </w:rPr>
      </w:pPr>
    </w:p>
    <w:p w14:paraId="6D1FCFF5" w14:textId="77777777" w:rsidR="00431A0B" w:rsidRDefault="00431A0B" w:rsidP="00FF59DA">
      <w:pPr>
        <w:shd w:val="clear" w:color="auto" w:fill="FFFFFF"/>
        <w:ind w:left="720" w:hanging="360"/>
        <w:textAlignment w:val="baseline"/>
        <w:rPr>
          <w:rFonts w:ascii="Verdana" w:eastAsia="Times New Roman" w:hAnsi="Verdana" w:cs="Times New Roman"/>
          <w:b/>
          <w:bCs/>
          <w:color w:val="333333"/>
          <w:sz w:val="20"/>
          <w:szCs w:val="20"/>
        </w:rPr>
      </w:pPr>
    </w:p>
    <w:p w14:paraId="7879A0A8" w14:textId="77777777" w:rsidR="00431A0B" w:rsidRDefault="00431A0B" w:rsidP="00FF59DA">
      <w:pPr>
        <w:shd w:val="clear" w:color="auto" w:fill="FFFFFF"/>
        <w:ind w:left="720" w:hanging="360"/>
        <w:textAlignment w:val="baseline"/>
        <w:rPr>
          <w:rFonts w:ascii="Verdana" w:eastAsia="Times New Roman" w:hAnsi="Verdana" w:cs="Times New Roman"/>
          <w:b/>
          <w:bCs/>
          <w:color w:val="333333"/>
          <w:sz w:val="20"/>
          <w:szCs w:val="20"/>
        </w:rPr>
      </w:pPr>
    </w:p>
    <w:p w14:paraId="0EDE2C1D" w14:textId="7879ECAD" w:rsidR="00F8678B" w:rsidRPr="00F15832" w:rsidRDefault="0091643A" w:rsidP="00FF59DA">
      <w:pPr>
        <w:shd w:val="clear" w:color="auto" w:fill="FFFFFF"/>
        <w:ind w:left="720" w:hanging="360"/>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B</w:t>
      </w:r>
      <w:r w:rsidR="0048321A" w:rsidRPr="00F15832">
        <w:rPr>
          <w:rFonts w:ascii="Verdana" w:eastAsia="Times New Roman" w:hAnsi="Verdana" w:cs="Times New Roman"/>
          <w:b/>
          <w:bCs/>
          <w:color w:val="333333"/>
          <w:sz w:val="20"/>
          <w:szCs w:val="20"/>
        </w:rPr>
        <w:t>5.  Explain how your information architecture meets audience and stakeholder needs.</w:t>
      </w:r>
    </w:p>
    <w:p w14:paraId="2579C5A9" w14:textId="4BA0A7E8" w:rsidR="006605FB" w:rsidRDefault="006605FB" w:rsidP="0048321A">
      <w:pPr>
        <w:shd w:val="clear" w:color="auto" w:fill="FFFFFF"/>
        <w:ind w:left="720" w:hanging="360"/>
        <w:textAlignment w:val="baseline"/>
        <w:rPr>
          <w:rFonts w:ascii="Verdana" w:eastAsia="Times New Roman" w:hAnsi="Verdana" w:cs="Times New Roman"/>
          <w:color w:val="333333"/>
          <w:sz w:val="20"/>
          <w:szCs w:val="20"/>
        </w:rPr>
      </w:pPr>
    </w:p>
    <w:p w14:paraId="6D563C01" w14:textId="11335936" w:rsidR="006605FB" w:rsidRDefault="008D06EC" w:rsidP="0048321A">
      <w:pPr>
        <w:shd w:val="clear" w:color="auto" w:fill="FFFFFF"/>
        <w:ind w:left="720" w:hanging="360"/>
        <w:textAlignment w:val="baseline"/>
        <w:rPr>
          <w:rFonts w:ascii="Verdana" w:eastAsia="Times New Roman" w:hAnsi="Verdana" w:cs="Times New Roman"/>
          <w:color w:val="333333"/>
          <w:sz w:val="20"/>
          <w:szCs w:val="20"/>
        </w:rPr>
      </w:pPr>
      <w:r>
        <w:rPr>
          <w:rFonts w:ascii="Verdana" w:eastAsia="Times New Roman" w:hAnsi="Verdana" w:cs="Times New Roman"/>
          <w:color w:val="333333"/>
          <w:sz w:val="20"/>
          <w:szCs w:val="20"/>
        </w:rPr>
        <w:tab/>
        <w:t xml:space="preserve">The information architecture </w:t>
      </w:r>
      <w:r w:rsidR="005A4A18">
        <w:rPr>
          <w:rFonts w:ascii="Verdana" w:eastAsia="Times New Roman" w:hAnsi="Verdana" w:cs="Times New Roman"/>
          <w:color w:val="333333"/>
          <w:sz w:val="20"/>
          <w:szCs w:val="20"/>
        </w:rPr>
        <w:t xml:space="preserve">on the home page will have the content the stakeholder and users expect to see. It will explain an overview </w:t>
      </w:r>
      <w:r w:rsidR="003C2CC5">
        <w:rPr>
          <w:rFonts w:ascii="Verdana" w:eastAsia="Times New Roman" w:hAnsi="Verdana" w:cs="Times New Roman"/>
          <w:color w:val="333333"/>
          <w:sz w:val="20"/>
          <w:szCs w:val="20"/>
        </w:rPr>
        <w:t>of</w:t>
      </w:r>
      <w:r w:rsidR="005A4A18">
        <w:rPr>
          <w:rFonts w:ascii="Verdana" w:eastAsia="Times New Roman" w:hAnsi="Verdana" w:cs="Times New Roman"/>
          <w:color w:val="333333"/>
          <w:sz w:val="20"/>
          <w:szCs w:val="20"/>
        </w:rPr>
        <w:t xml:space="preserve"> what the company does, pictures of the different animals the website covers, and links to the relevant pages. The navigation bar will be on the top of every page, allowing the users to redirect themselves to the pages they need</w:t>
      </w:r>
      <w:r w:rsidR="00C617D8">
        <w:rPr>
          <w:rFonts w:ascii="Verdana" w:eastAsia="Times New Roman" w:hAnsi="Verdana" w:cs="Times New Roman"/>
          <w:color w:val="333333"/>
          <w:sz w:val="20"/>
          <w:szCs w:val="20"/>
        </w:rPr>
        <w:t>. The pages will only have relevant information about their animal.</w:t>
      </w:r>
      <w:r w:rsidR="005A4A18">
        <w:rPr>
          <w:rFonts w:ascii="Verdana" w:eastAsia="Times New Roman" w:hAnsi="Verdana" w:cs="Times New Roman"/>
          <w:color w:val="333333"/>
          <w:sz w:val="20"/>
          <w:szCs w:val="20"/>
        </w:rPr>
        <w:t xml:space="preserve"> </w:t>
      </w:r>
      <w:r w:rsidR="00BF0342">
        <w:rPr>
          <w:rFonts w:ascii="Verdana" w:eastAsia="Times New Roman" w:hAnsi="Verdana" w:cs="Times New Roman"/>
          <w:color w:val="333333"/>
          <w:sz w:val="20"/>
          <w:szCs w:val="20"/>
        </w:rPr>
        <w:t xml:space="preserve">The contact page will have a form </w:t>
      </w:r>
      <w:r w:rsidR="00FE5351">
        <w:rPr>
          <w:rFonts w:ascii="Verdana" w:eastAsia="Times New Roman" w:hAnsi="Verdana" w:cs="Times New Roman"/>
          <w:color w:val="333333"/>
          <w:sz w:val="20"/>
          <w:szCs w:val="20"/>
        </w:rPr>
        <w:t>that</w:t>
      </w:r>
      <w:r w:rsidR="00BF0342">
        <w:rPr>
          <w:rFonts w:ascii="Verdana" w:eastAsia="Times New Roman" w:hAnsi="Verdana" w:cs="Times New Roman"/>
          <w:color w:val="333333"/>
          <w:sz w:val="20"/>
          <w:szCs w:val="20"/>
        </w:rPr>
        <w:t xml:space="preserve"> will allow the user to get ahold of the site owner and </w:t>
      </w:r>
      <w:r w:rsidR="00FE5351">
        <w:rPr>
          <w:rFonts w:ascii="Verdana" w:eastAsia="Times New Roman" w:hAnsi="Verdana" w:cs="Times New Roman"/>
          <w:color w:val="333333"/>
          <w:sz w:val="20"/>
          <w:szCs w:val="20"/>
        </w:rPr>
        <w:t>set up</w:t>
      </w:r>
      <w:r w:rsidR="00BF0342">
        <w:rPr>
          <w:rFonts w:ascii="Verdana" w:eastAsia="Times New Roman" w:hAnsi="Verdana" w:cs="Times New Roman"/>
          <w:color w:val="333333"/>
          <w:sz w:val="20"/>
          <w:szCs w:val="20"/>
        </w:rPr>
        <w:t xml:space="preserve"> one-on-one consultations.</w:t>
      </w:r>
      <w:r w:rsidR="00283849">
        <w:rPr>
          <w:rFonts w:ascii="Verdana" w:eastAsia="Times New Roman" w:hAnsi="Verdana" w:cs="Times New Roman"/>
          <w:color w:val="333333"/>
          <w:sz w:val="20"/>
          <w:szCs w:val="20"/>
        </w:rPr>
        <w:t xml:space="preserve"> The </w:t>
      </w:r>
      <w:r w:rsidR="00611467">
        <w:rPr>
          <w:rFonts w:ascii="Verdana" w:eastAsia="Times New Roman" w:hAnsi="Verdana" w:cs="Times New Roman"/>
          <w:color w:val="333333"/>
          <w:sz w:val="20"/>
          <w:szCs w:val="20"/>
        </w:rPr>
        <w:t>audience needs will be met because</w:t>
      </w:r>
      <w:r w:rsidR="00866C01">
        <w:rPr>
          <w:rFonts w:ascii="Verdana" w:eastAsia="Times New Roman" w:hAnsi="Verdana" w:cs="Times New Roman"/>
          <w:color w:val="333333"/>
          <w:sz w:val="20"/>
          <w:szCs w:val="20"/>
        </w:rPr>
        <w:t xml:space="preserve"> the existing content on the dog page will be redeveloped to address activity needs throughout the </w:t>
      </w:r>
      <w:r w:rsidR="00075326">
        <w:rPr>
          <w:rFonts w:ascii="Verdana" w:eastAsia="Times New Roman" w:hAnsi="Verdana" w:cs="Times New Roman"/>
          <w:color w:val="333333"/>
          <w:sz w:val="20"/>
          <w:szCs w:val="20"/>
        </w:rPr>
        <w:t>dog’s</w:t>
      </w:r>
      <w:r w:rsidR="00866C01">
        <w:rPr>
          <w:rFonts w:ascii="Verdana" w:eastAsia="Times New Roman" w:hAnsi="Verdana" w:cs="Times New Roman"/>
          <w:color w:val="333333"/>
          <w:sz w:val="20"/>
          <w:szCs w:val="20"/>
        </w:rPr>
        <w:t xml:space="preserve"> life, and the content will recommend the best dog toys for physical activity</w:t>
      </w:r>
      <w:r w:rsidR="00611467">
        <w:rPr>
          <w:rFonts w:ascii="Verdana" w:eastAsia="Times New Roman" w:hAnsi="Verdana" w:cs="Times New Roman"/>
          <w:color w:val="333333"/>
          <w:sz w:val="20"/>
          <w:szCs w:val="20"/>
        </w:rPr>
        <w:t>. The stakeholder needs will be met because</w:t>
      </w:r>
      <w:r w:rsidR="00075326">
        <w:rPr>
          <w:rFonts w:ascii="Verdana" w:eastAsia="Times New Roman" w:hAnsi="Verdana" w:cs="Times New Roman"/>
          <w:color w:val="333333"/>
          <w:sz w:val="20"/>
          <w:szCs w:val="20"/>
        </w:rPr>
        <w:t xml:space="preserve"> the content will provide the basic pet care needs the audience is expecting</w:t>
      </w:r>
      <w:r w:rsidR="0078629D">
        <w:rPr>
          <w:rFonts w:ascii="Verdana" w:eastAsia="Times New Roman" w:hAnsi="Verdana" w:cs="Times New Roman"/>
          <w:color w:val="333333"/>
          <w:sz w:val="20"/>
          <w:szCs w:val="20"/>
        </w:rPr>
        <w:t xml:space="preserve"> on all pages</w:t>
      </w:r>
      <w:r w:rsidR="00075326">
        <w:rPr>
          <w:rFonts w:ascii="Verdana" w:eastAsia="Times New Roman" w:hAnsi="Verdana" w:cs="Times New Roman"/>
          <w:color w:val="333333"/>
          <w:sz w:val="20"/>
          <w:szCs w:val="20"/>
        </w:rPr>
        <w:t xml:space="preserve">. There will be </w:t>
      </w:r>
      <w:r w:rsidR="00A671E2">
        <w:rPr>
          <w:rFonts w:ascii="Verdana" w:eastAsia="Times New Roman" w:hAnsi="Verdana" w:cs="Times New Roman"/>
          <w:color w:val="333333"/>
          <w:sz w:val="20"/>
          <w:szCs w:val="20"/>
        </w:rPr>
        <w:t>two</w:t>
      </w:r>
      <w:r w:rsidR="00075326">
        <w:rPr>
          <w:rFonts w:ascii="Verdana" w:eastAsia="Times New Roman" w:hAnsi="Verdana" w:cs="Times New Roman"/>
          <w:color w:val="333333"/>
          <w:sz w:val="20"/>
          <w:szCs w:val="20"/>
        </w:rPr>
        <w:t xml:space="preserve"> additional </w:t>
      </w:r>
      <w:r w:rsidR="00A671E2">
        <w:rPr>
          <w:rFonts w:ascii="Verdana" w:eastAsia="Times New Roman" w:hAnsi="Verdana" w:cs="Times New Roman"/>
          <w:color w:val="333333"/>
          <w:sz w:val="20"/>
          <w:szCs w:val="20"/>
        </w:rPr>
        <w:t>pages</w:t>
      </w:r>
      <w:r w:rsidR="00075326">
        <w:rPr>
          <w:rFonts w:ascii="Verdana" w:eastAsia="Times New Roman" w:hAnsi="Verdana" w:cs="Times New Roman"/>
          <w:color w:val="333333"/>
          <w:sz w:val="20"/>
          <w:szCs w:val="20"/>
        </w:rPr>
        <w:t xml:space="preserve"> added to the existing structure,</w:t>
      </w:r>
      <w:r w:rsidR="00A671E2">
        <w:rPr>
          <w:rFonts w:ascii="Verdana" w:eastAsia="Times New Roman" w:hAnsi="Verdana" w:cs="Times New Roman"/>
          <w:color w:val="333333"/>
          <w:sz w:val="20"/>
          <w:szCs w:val="20"/>
        </w:rPr>
        <w:t xml:space="preserve"> one of</w:t>
      </w:r>
      <w:r w:rsidR="00075326">
        <w:rPr>
          <w:rFonts w:ascii="Verdana" w:eastAsia="Times New Roman" w:hAnsi="Verdana" w:cs="Times New Roman"/>
          <w:color w:val="333333"/>
          <w:sz w:val="20"/>
          <w:szCs w:val="20"/>
        </w:rPr>
        <w:t xml:space="preserve"> which will get information from the audience needed to set up consultations. This </w:t>
      </w:r>
      <w:r w:rsidR="0078629D">
        <w:rPr>
          <w:rFonts w:ascii="Verdana" w:eastAsia="Times New Roman" w:hAnsi="Verdana" w:cs="Times New Roman"/>
          <w:color w:val="333333"/>
          <w:sz w:val="20"/>
          <w:szCs w:val="20"/>
        </w:rPr>
        <w:t xml:space="preserve">contact page </w:t>
      </w:r>
      <w:r w:rsidR="00075326">
        <w:rPr>
          <w:rFonts w:ascii="Verdana" w:eastAsia="Times New Roman" w:hAnsi="Verdana" w:cs="Times New Roman"/>
          <w:color w:val="333333"/>
          <w:sz w:val="20"/>
          <w:szCs w:val="20"/>
        </w:rPr>
        <w:t xml:space="preserve">will encourage </w:t>
      </w:r>
      <w:r w:rsidR="0078629D">
        <w:rPr>
          <w:rFonts w:ascii="Verdana" w:eastAsia="Times New Roman" w:hAnsi="Verdana" w:cs="Times New Roman"/>
          <w:color w:val="333333"/>
          <w:sz w:val="20"/>
          <w:szCs w:val="20"/>
        </w:rPr>
        <w:t>the audience</w:t>
      </w:r>
      <w:r w:rsidR="00075326">
        <w:rPr>
          <w:rFonts w:ascii="Verdana" w:eastAsia="Times New Roman" w:hAnsi="Verdana" w:cs="Times New Roman"/>
          <w:color w:val="333333"/>
          <w:sz w:val="20"/>
          <w:szCs w:val="20"/>
        </w:rPr>
        <w:t xml:space="preserve"> to set up one-on-one consultations</w:t>
      </w:r>
      <w:r w:rsidR="00EF6FEF">
        <w:rPr>
          <w:rFonts w:ascii="Verdana" w:eastAsia="Times New Roman" w:hAnsi="Verdana" w:cs="Times New Roman"/>
          <w:color w:val="333333"/>
          <w:sz w:val="20"/>
          <w:szCs w:val="20"/>
        </w:rPr>
        <w:t>.</w:t>
      </w:r>
      <w:r w:rsidR="00075326">
        <w:rPr>
          <w:rFonts w:ascii="Verdana" w:eastAsia="Times New Roman" w:hAnsi="Verdana" w:cs="Times New Roman"/>
          <w:color w:val="333333"/>
          <w:sz w:val="20"/>
          <w:szCs w:val="20"/>
        </w:rPr>
        <w:t xml:space="preserve"> </w:t>
      </w:r>
      <w:r w:rsidR="00A671E2">
        <w:rPr>
          <w:rFonts w:ascii="Verdana" w:eastAsia="Times New Roman" w:hAnsi="Verdana" w:cs="Times New Roman"/>
          <w:color w:val="333333"/>
          <w:sz w:val="20"/>
          <w:szCs w:val="20"/>
        </w:rPr>
        <w:t xml:space="preserve">The second page added will be directed toward bird owners and will have content covering the relational needs of the owner’s birds to ensure their proper well-being. This added content will fit in line with the different persona’s needs. </w:t>
      </w:r>
      <w:r w:rsidR="00075326">
        <w:rPr>
          <w:rFonts w:ascii="Verdana" w:eastAsia="Times New Roman" w:hAnsi="Verdana" w:cs="Times New Roman"/>
          <w:color w:val="333333"/>
          <w:sz w:val="20"/>
          <w:szCs w:val="20"/>
        </w:rPr>
        <w:t xml:space="preserve">The website will be easy to </w:t>
      </w:r>
      <w:r w:rsidR="00EF6FEF">
        <w:rPr>
          <w:rFonts w:ascii="Verdana" w:eastAsia="Times New Roman" w:hAnsi="Verdana" w:cs="Times New Roman"/>
          <w:color w:val="333333"/>
          <w:sz w:val="20"/>
          <w:szCs w:val="20"/>
        </w:rPr>
        <w:t>navigate,</w:t>
      </w:r>
      <w:r w:rsidR="00075326">
        <w:rPr>
          <w:rFonts w:ascii="Verdana" w:eastAsia="Times New Roman" w:hAnsi="Verdana" w:cs="Times New Roman"/>
          <w:color w:val="333333"/>
          <w:sz w:val="20"/>
          <w:szCs w:val="20"/>
        </w:rPr>
        <w:t xml:space="preserve"> and the content will be readable and easy to understand</w:t>
      </w:r>
      <w:r w:rsidR="00EF6FEF">
        <w:rPr>
          <w:rFonts w:ascii="Verdana" w:eastAsia="Times New Roman" w:hAnsi="Verdana" w:cs="Times New Roman"/>
          <w:color w:val="333333"/>
          <w:sz w:val="20"/>
          <w:szCs w:val="20"/>
        </w:rPr>
        <w:t xml:space="preserve">. This information architecture will successfully meet </w:t>
      </w:r>
      <w:r w:rsidR="0078629D">
        <w:rPr>
          <w:rFonts w:ascii="Verdana" w:eastAsia="Times New Roman" w:hAnsi="Verdana" w:cs="Times New Roman"/>
          <w:color w:val="333333"/>
          <w:sz w:val="20"/>
          <w:szCs w:val="20"/>
        </w:rPr>
        <w:t>all</w:t>
      </w:r>
      <w:r w:rsidR="00EF6FEF">
        <w:rPr>
          <w:rFonts w:ascii="Verdana" w:eastAsia="Times New Roman" w:hAnsi="Verdana" w:cs="Times New Roman"/>
          <w:color w:val="333333"/>
          <w:sz w:val="20"/>
          <w:szCs w:val="20"/>
        </w:rPr>
        <w:t xml:space="preserve"> the individual needs of the stakeholder.</w:t>
      </w:r>
    </w:p>
    <w:p w14:paraId="298E766D" w14:textId="77777777" w:rsidR="006605FB" w:rsidRPr="0048321A" w:rsidRDefault="006605FB" w:rsidP="0048321A">
      <w:pPr>
        <w:shd w:val="clear" w:color="auto" w:fill="FFFFFF"/>
        <w:ind w:left="720" w:hanging="360"/>
        <w:textAlignment w:val="baseline"/>
        <w:rPr>
          <w:rFonts w:ascii="Verdana" w:eastAsia="Times New Roman" w:hAnsi="Verdana" w:cs="Times New Roman"/>
          <w:color w:val="333333"/>
          <w:sz w:val="20"/>
          <w:szCs w:val="20"/>
        </w:rPr>
      </w:pPr>
    </w:p>
    <w:p w14:paraId="17249F49" w14:textId="4047A3B6" w:rsidR="0048321A" w:rsidRPr="00F15832" w:rsidRDefault="0091643A" w:rsidP="0048321A">
      <w:pPr>
        <w:shd w:val="clear" w:color="auto" w:fill="FFFFFF"/>
        <w:ind w:left="720" w:hanging="360"/>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B</w:t>
      </w:r>
      <w:r w:rsidR="0048321A" w:rsidRPr="00F15832">
        <w:rPr>
          <w:rFonts w:ascii="Verdana" w:eastAsia="Times New Roman" w:hAnsi="Verdana" w:cs="Times New Roman"/>
          <w:b/>
          <w:bCs/>
          <w:color w:val="333333"/>
          <w:sz w:val="20"/>
          <w:szCs w:val="20"/>
        </w:rPr>
        <w:t>6.  Explain the primary and secondary navigational elements required to support the information architecture.</w:t>
      </w:r>
    </w:p>
    <w:p w14:paraId="7D4CAB45" w14:textId="612D5691" w:rsidR="00F8678B" w:rsidRPr="00F15832" w:rsidRDefault="0048321A" w:rsidP="00FF59DA">
      <w:pPr>
        <w:pStyle w:val="ListParagraph"/>
        <w:numPr>
          <w:ilvl w:val="0"/>
          <w:numId w:val="30"/>
        </w:numPr>
        <w:shd w:val="clear" w:color="auto" w:fill="FFFFFF"/>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Explain how these primary and secondary navigational elements </w:t>
      </w:r>
      <w:r w:rsidRPr="00F15832">
        <w:rPr>
          <w:rFonts w:ascii="Verdana" w:eastAsia="Times New Roman" w:hAnsi="Verdana" w:cs="Times New Roman"/>
          <w:b/>
          <w:bCs/>
          <w:i/>
          <w:iCs/>
          <w:color w:val="333333"/>
          <w:sz w:val="20"/>
          <w:szCs w:val="20"/>
        </w:rPr>
        <w:t>each</w:t>
      </w:r>
      <w:r w:rsidRPr="00F15832">
        <w:rPr>
          <w:rFonts w:ascii="Verdana" w:eastAsia="Times New Roman" w:hAnsi="Verdana" w:cs="Times New Roman"/>
          <w:b/>
          <w:bCs/>
          <w:color w:val="333333"/>
          <w:sz w:val="20"/>
          <w:szCs w:val="20"/>
        </w:rPr>
        <w:t> align with audience and stakeholder needs.</w:t>
      </w:r>
    </w:p>
    <w:p w14:paraId="5D60F416" w14:textId="6B80C88E" w:rsidR="00D1787D" w:rsidRDefault="00D1787D" w:rsidP="0048321A">
      <w:pPr>
        <w:shd w:val="clear" w:color="auto" w:fill="FFFFFF"/>
        <w:ind w:left="1080" w:hanging="360"/>
        <w:textAlignment w:val="baseline"/>
        <w:rPr>
          <w:rFonts w:ascii="Verdana" w:eastAsia="Times New Roman" w:hAnsi="Verdana" w:cs="Times New Roman"/>
          <w:color w:val="333333"/>
          <w:sz w:val="20"/>
          <w:szCs w:val="20"/>
        </w:rPr>
      </w:pPr>
    </w:p>
    <w:p w14:paraId="5EBB6065" w14:textId="4F470505" w:rsidR="009F6BD2" w:rsidRDefault="00D1787D" w:rsidP="00D762BD">
      <w:pPr>
        <w:shd w:val="clear" w:color="auto" w:fill="FFFFFF"/>
        <w:ind w:left="1080" w:hanging="360"/>
        <w:textAlignment w:val="baseline"/>
        <w:rPr>
          <w:rFonts w:ascii="Verdana" w:eastAsia="Times New Roman" w:hAnsi="Verdana" w:cs="Times New Roman"/>
          <w:color w:val="333333"/>
          <w:sz w:val="20"/>
          <w:szCs w:val="20"/>
        </w:rPr>
      </w:pPr>
      <w:r>
        <w:rPr>
          <w:rFonts w:ascii="Verdana" w:eastAsia="Times New Roman" w:hAnsi="Verdana" w:cs="Times New Roman"/>
          <w:color w:val="333333"/>
          <w:sz w:val="20"/>
          <w:szCs w:val="20"/>
        </w:rPr>
        <w:t>The primary navigation will be located near the top of all the pages, having links to the major content pages of the website.</w:t>
      </w:r>
      <w:r w:rsidR="00E153F8">
        <w:rPr>
          <w:rFonts w:ascii="Verdana" w:eastAsia="Times New Roman" w:hAnsi="Verdana" w:cs="Times New Roman"/>
          <w:color w:val="333333"/>
          <w:sz w:val="20"/>
          <w:szCs w:val="20"/>
        </w:rPr>
        <w:t xml:space="preserve"> This will make the website easier to navigate</w:t>
      </w:r>
      <w:r w:rsidR="00087D19">
        <w:rPr>
          <w:rFonts w:ascii="Verdana" w:eastAsia="Times New Roman" w:hAnsi="Verdana" w:cs="Times New Roman"/>
          <w:color w:val="333333"/>
          <w:sz w:val="20"/>
          <w:szCs w:val="20"/>
        </w:rPr>
        <w:t>, meeting stakeholder needs</w:t>
      </w:r>
      <w:r w:rsidR="00E153F8">
        <w:rPr>
          <w:rFonts w:ascii="Verdana" w:eastAsia="Times New Roman" w:hAnsi="Verdana" w:cs="Times New Roman"/>
          <w:color w:val="333333"/>
          <w:sz w:val="20"/>
          <w:szCs w:val="20"/>
        </w:rPr>
        <w:t>.</w:t>
      </w:r>
      <w:r w:rsidR="00E80663">
        <w:rPr>
          <w:rFonts w:ascii="Verdana" w:eastAsia="Times New Roman" w:hAnsi="Verdana" w:cs="Times New Roman"/>
          <w:color w:val="333333"/>
          <w:sz w:val="20"/>
          <w:szCs w:val="20"/>
        </w:rPr>
        <w:t xml:space="preserve"> The secondary navigation will be on the home page, providing links to the other content on the website, with pictures of the</w:t>
      </w:r>
      <w:r w:rsidR="0091270B">
        <w:rPr>
          <w:rFonts w:ascii="Verdana" w:eastAsia="Times New Roman" w:hAnsi="Verdana" w:cs="Times New Roman"/>
          <w:color w:val="333333"/>
          <w:sz w:val="20"/>
          <w:szCs w:val="20"/>
        </w:rPr>
        <w:t xml:space="preserve"> related</w:t>
      </w:r>
      <w:r w:rsidR="00E80663">
        <w:rPr>
          <w:rFonts w:ascii="Verdana" w:eastAsia="Times New Roman" w:hAnsi="Verdana" w:cs="Times New Roman"/>
          <w:color w:val="333333"/>
          <w:sz w:val="20"/>
          <w:szCs w:val="20"/>
        </w:rPr>
        <w:t xml:space="preserve"> animals included </w:t>
      </w:r>
      <w:r w:rsidR="008C73FB">
        <w:rPr>
          <w:rFonts w:ascii="Verdana" w:eastAsia="Times New Roman" w:hAnsi="Verdana" w:cs="Times New Roman"/>
          <w:color w:val="333333"/>
          <w:sz w:val="20"/>
          <w:szCs w:val="20"/>
        </w:rPr>
        <w:t>under</w:t>
      </w:r>
      <w:r w:rsidR="00E80663">
        <w:rPr>
          <w:rFonts w:ascii="Verdana" w:eastAsia="Times New Roman" w:hAnsi="Verdana" w:cs="Times New Roman"/>
          <w:color w:val="333333"/>
          <w:sz w:val="20"/>
          <w:szCs w:val="20"/>
        </w:rPr>
        <w:t xml:space="preserve"> the links.</w:t>
      </w:r>
      <w:r w:rsidR="00087D19">
        <w:rPr>
          <w:rFonts w:ascii="Verdana" w:eastAsia="Times New Roman" w:hAnsi="Verdana" w:cs="Times New Roman"/>
          <w:color w:val="333333"/>
          <w:sz w:val="20"/>
          <w:szCs w:val="20"/>
        </w:rPr>
        <w:t xml:space="preserve"> </w:t>
      </w:r>
      <w:r w:rsidR="00B96CDB">
        <w:rPr>
          <w:rFonts w:ascii="Verdana" w:eastAsia="Times New Roman" w:hAnsi="Verdana" w:cs="Times New Roman"/>
          <w:color w:val="333333"/>
          <w:sz w:val="20"/>
          <w:szCs w:val="20"/>
        </w:rPr>
        <w:t xml:space="preserve">Both the navigational elements will redirect the user to a page that goes </w:t>
      </w:r>
      <w:r w:rsidR="00FE5351">
        <w:rPr>
          <w:rFonts w:ascii="Verdana" w:eastAsia="Times New Roman" w:hAnsi="Verdana" w:cs="Times New Roman"/>
          <w:color w:val="333333"/>
          <w:sz w:val="20"/>
          <w:szCs w:val="20"/>
        </w:rPr>
        <w:t>into</w:t>
      </w:r>
      <w:r w:rsidR="00B96CDB">
        <w:rPr>
          <w:rFonts w:ascii="Verdana" w:eastAsia="Times New Roman" w:hAnsi="Verdana" w:cs="Times New Roman"/>
          <w:color w:val="333333"/>
          <w:sz w:val="20"/>
          <w:szCs w:val="20"/>
        </w:rPr>
        <w:t xml:space="preserve"> more depth about the chosen topic.</w:t>
      </w:r>
      <w:r w:rsidR="00A15C8A">
        <w:rPr>
          <w:rFonts w:ascii="Verdana" w:eastAsia="Times New Roman" w:hAnsi="Verdana" w:cs="Times New Roman"/>
          <w:color w:val="333333"/>
          <w:sz w:val="20"/>
          <w:szCs w:val="20"/>
        </w:rPr>
        <w:t xml:space="preserve"> These navigation elements will make the site easier to navigate and find needed information, </w:t>
      </w:r>
      <w:r w:rsidR="00B335B1">
        <w:rPr>
          <w:rFonts w:ascii="Verdana" w:eastAsia="Times New Roman" w:hAnsi="Verdana" w:cs="Times New Roman"/>
          <w:color w:val="333333"/>
          <w:sz w:val="20"/>
          <w:szCs w:val="20"/>
        </w:rPr>
        <w:t>which will</w:t>
      </w:r>
      <w:r w:rsidR="00FE5351">
        <w:rPr>
          <w:rFonts w:ascii="Verdana" w:eastAsia="Times New Roman" w:hAnsi="Verdana" w:cs="Times New Roman"/>
          <w:color w:val="333333"/>
          <w:sz w:val="20"/>
          <w:szCs w:val="20"/>
        </w:rPr>
        <w:t>, in turn,</w:t>
      </w:r>
      <w:r w:rsidR="00B335B1">
        <w:rPr>
          <w:rFonts w:ascii="Verdana" w:eastAsia="Times New Roman" w:hAnsi="Verdana" w:cs="Times New Roman"/>
          <w:color w:val="333333"/>
          <w:sz w:val="20"/>
          <w:szCs w:val="20"/>
        </w:rPr>
        <w:t xml:space="preserve"> </w:t>
      </w:r>
      <w:r w:rsidR="00A15C8A">
        <w:rPr>
          <w:rFonts w:ascii="Verdana" w:eastAsia="Times New Roman" w:hAnsi="Verdana" w:cs="Times New Roman"/>
          <w:color w:val="333333"/>
          <w:sz w:val="20"/>
          <w:szCs w:val="20"/>
        </w:rPr>
        <w:t xml:space="preserve">meet the </w:t>
      </w:r>
      <w:r w:rsidR="00FE5351">
        <w:rPr>
          <w:rFonts w:ascii="Verdana" w:eastAsia="Times New Roman" w:hAnsi="Verdana" w:cs="Times New Roman"/>
          <w:color w:val="333333"/>
          <w:sz w:val="20"/>
          <w:szCs w:val="20"/>
        </w:rPr>
        <w:t>user’s</w:t>
      </w:r>
      <w:r w:rsidR="00A15C8A">
        <w:rPr>
          <w:rFonts w:ascii="Verdana" w:eastAsia="Times New Roman" w:hAnsi="Verdana" w:cs="Times New Roman"/>
          <w:color w:val="333333"/>
          <w:sz w:val="20"/>
          <w:szCs w:val="20"/>
        </w:rPr>
        <w:t xml:space="preserve"> needs.</w:t>
      </w:r>
    </w:p>
    <w:p w14:paraId="72986F99" w14:textId="5CFE382B" w:rsidR="00431A0B" w:rsidRDefault="00431A0B" w:rsidP="00D762BD">
      <w:pPr>
        <w:shd w:val="clear" w:color="auto" w:fill="FFFFFF"/>
        <w:ind w:left="1080" w:hanging="360"/>
        <w:textAlignment w:val="baseline"/>
        <w:rPr>
          <w:rFonts w:ascii="Verdana" w:eastAsia="Times New Roman" w:hAnsi="Verdana" w:cs="Times New Roman"/>
          <w:color w:val="333333"/>
          <w:sz w:val="20"/>
          <w:szCs w:val="20"/>
        </w:rPr>
      </w:pPr>
    </w:p>
    <w:p w14:paraId="1FBD9F91" w14:textId="77777777" w:rsidR="00431A0B" w:rsidRPr="00D762BD" w:rsidRDefault="00431A0B" w:rsidP="00D762BD">
      <w:pPr>
        <w:shd w:val="clear" w:color="auto" w:fill="FFFFFF"/>
        <w:ind w:left="1080" w:hanging="360"/>
        <w:textAlignment w:val="baseline"/>
        <w:rPr>
          <w:rFonts w:ascii="Verdana" w:eastAsia="Times New Roman" w:hAnsi="Verdana" w:cs="Times New Roman"/>
          <w:color w:val="333333"/>
          <w:sz w:val="20"/>
          <w:szCs w:val="20"/>
        </w:rPr>
      </w:pPr>
    </w:p>
    <w:p w14:paraId="20248036"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37FF7CD9"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4E3ED6BD"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11617427"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553643EA"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0EA4B983"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679E0598"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01B4CF19"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25CE50C1"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5AE8577C"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75E4E979"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7AAD12F8"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7239961E"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25E74405"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2C843B03"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7CBD7886"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37C2E03A" w14:textId="77777777" w:rsidR="00431A0B" w:rsidRDefault="00431A0B" w:rsidP="006605FB">
      <w:pPr>
        <w:shd w:val="clear" w:color="auto" w:fill="FFFFFF"/>
        <w:ind w:left="360" w:hanging="360"/>
        <w:textAlignment w:val="baseline"/>
        <w:rPr>
          <w:rFonts w:ascii="Verdana" w:eastAsia="Times New Roman" w:hAnsi="Verdana" w:cs="Times New Roman"/>
          <w:b/>
          <w:bCs/>
          <w:color w:val="333333"/>
          <w:sz w:val="20"/>
          <w:szCs w:val="20"/>
        </w:rPr>
      </w:pPr>
    </w:p>
    <w:p w14:paraId="440194E7" w14:textId="0BC5A11F" w:rsidR="006605FB" w:rsidRPr="00F15832" w:rsidRDefault="006605FB" w:rsidP="006605FB">
      <w:pPr>
        <w:shd w:val="clear" w:color="auto" w:fill="FFFFFF"/>
        <w:ind w:left="360" w:hanging="360"/>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C.  Determine page layout by creating a mid-fidelity wireframe for the home page that is sized for a desktop website that includes </w:t>
      </w:r>
      <w:r w:rsidRPr="00F15832">
        <w:rPr>
          <w:rFonts w:ascii="Verdana" w:eastAsia="Times New Roman" w:hAnsi="Verdana" w:cs="Times New Roman"/>
          <w:b/>
          <w:bCs/>
          <w:i/>
          <w:iCs/>
          <w:color w:val="333333"/>
          <w:sz w:val="20"/>
          <w:szCs w:val="20"/>
        </w:rPr>
        <w:t>each </w:t>
      </w:r>
      <w:r w:rsidRPr="00F15832">
        <w:rPr>
          <w:rFonts w:ascii="Verdana" w:eastAsia="Times New Roman" w:hAnsi="Verdana" w:cs="Times New Roman"/>
          <w:b/>
          <w:bCs/>
          <w:color w:val="333333"/>
          <w:sz w:val="20"/>
          <w:szCs w:val="20"/>
        </w:rPr>
        <w:t>of the following:</w:t>
      </w:r>
    </w:p>
    <w:p w14:paraId="0BBA2AAD" w14:textId="77777777" w:rsidR="006605FB" w:rsidRPr="00F15832" w:rsidRDefault="006605FB" w:rsidP="006605FB">
      <w:pPr>
        <w:shd w:val="clear" w:color="auto" w:fill="FFFFFF"/>
        <w:ind w:left="64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site header, including the branding elements</w:t>
      </w:r>
    </w:p>
    <w:p w14:paraId="0003F0A4" w14:textId="77777777" w:rsidR="006605FB" w:rsidRPr="00F15832" w:rsidRDefault="006605FB" w:rsidP="006605FB">
      <w:pPr>
        <w:shd w:val="clear" w:color="auto" w:fill="FFFFFF"/>
        <w:ind w:left="64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site footer </w:t>
      </w:r>
    </w:p>
    <w:p w14:paraId="32336320" w14:textId="77777777" w:rsidR="006605FB" w:rsidRPr="00F15832" w:rsidRDefault="006605FB" w:rsidP="006605FB">
      <w:pPr>
        <w:shd w:val="clear" w:color="auto" w:fill="FFFFFF"/>
        <w:ind w:left="64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primary and secondary navigational elements </w:t>
      </w:r>
    </w:p>
    <w:p w14:paraId="786E8828" w14:textId="77777777" w:rsidR="006605FB" w:rsidRPr="00F15832" w:rsidRDefault="006605FB" w:rsidP="006605FB">
      <w:pPr>
        <w:shd w:val="clear" w:color="auto" w:fill="FFFFFF"/>
        <w:ind w:left="64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placeholder text and placeholder images</w:t>
      </w:r>
    </w:p>
    <w:p w14:paraId="436A63C6" w14:textId="556DE84B" w:rsidR="006605FB" w:rsidRDefault="006605FB" w:rsidP="006605FB">
      <w:pPr>
        <w:shd w:val="clear" w:color="auto" w:fill="FFFFFF"/>
        <w:ind w:left="64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specific components needed (buttons, links, form fields, search bar, etc.)</w:t>
      </w:r>
    </w:p>
    <w:p w14:paraId="74756AC5" w14:textId="77777777" w:rsidR="009F6BD2" w:rsidRPr="00F15832" w:rsidRDefault="009F6BD2" w:rsidP="006605FB">
      <w:pPr>
        <w:shd w:val="clear" w:color="auto" w:fill="FFFFFF"/>
        <w:ind w:left="648" w:hanging="288"/>
        <w:textAlignment w:val="baseline"/>
        <w:rPr>
          <w:rFonts w:ascii="Verdana" w:eastAsia="Times New Roman" w:hAnsi="Verdana" w:cs="Times New Roman"/>
          <w:b/>
          <w:bCs/>
          <w:color w:val="333333"/>
          <w:sz w:val="20"/>
          <w:szCs w:val="20"/>
        </w:rPr>
      </w:pPr>
    </w:p>
    <w:p w14:paraId="13FAF071" w14:textId="37F5127C" w:rsidR="00BE2E23" w:rsidRDefault="006605FB" w:rsidP="00C70195">
      <w:pPr>
        <w:shd w:val="clear" w:color="auto" w:fill="FFFFFF"/>
        <w:ind w:left="720"/>
        <w:textAlignment w:val="baseline"/>
        <w:rPr>
          <w:rFonts w:ascii="Verdana" w:eastAsia="Times New Roman" w:hAnsi="Verdana" w:cs="Times New Roman"/>
          <w:color w:val="333333"/>
          <w:sz w:val="20"/>
          <w:szCs w:val="20"/>
        </w:rPr>
      </w:pPr>
      <w:r w:rsidRPr="006605FB">
        <w:rPr>
          <w:rFonts w:ascii="Verdana" w:eastAsia="Times New Roman" w:hAnsi="Verdana" w:cs="Times New Roman"/>
          <w:color w:val="333333"/>
          <w:sz w:val="20"/>
          <w:szCs w:val="20"/>
        </w:rPr>
        <w:t> </w:t>
      </w:r>
    </w:p>
    <w:p w14:paraId="518C7CBC" w14:textId="0DEA06B3" w:rsidR="00C70195" w:rsidRDefault="00C70195" w:rsidP="006605FB">
      <w:pPr>
        <w:shd w:val="clear" w:color="auto" w:fill="FFFFFF"/>
        <w:ind w:left="360"/>
        <w:textAlignment w:val="baseline"/>
        <w:rPr>
          <w:rFonts w:ascii="Verdana" w:eastAsia="Times New Roman" w:hAnsi="Verdana" w:cs="Times New Roman"/>
          <w:color w:val="333333"/>
          <w:sz w:val="20"/>
          <w:szCs w:val="20"/>
        </w:rPr>
      </w:pPr>
    </w:p>
    <w:p w14:paraId="763B41FE" w14:textId="1FE3B999" w:rsidR="00165ECE" w:rsidRDefault="00165ECE" w:rsidP="004146D2">
      <w:pPr>
        <w:shd w:val="clear" w:color="auto" w:fill="FFFFFF"/>
        <w:textAlignment w:val="baseline"/>
        <w:rPr>
          <w:rFonts w:ascii="Verdana" w:eastAsia="Times New Roman" w:hAnsi="Verdana" w:cs="Times New Roman"/>
          <w:color w:val="333333"/>
          <w:sz w:val="20"/>
          <w:szCs w:val="20"/>
        </w:rPr>
      </w:pPr>
    </w:p>
    <w:p w14:paraId="464415B2" w14:textId="668A7C50" w:rsidR="004146D2" w:rsidRPr="006605FB" w:rsidRDefault="004146D2" w:rsidP="006605FB">
      <w:pPr>
        <w:shd w:val="clear" w:color="auto" w:fill="FFFFFF"/>
        <w:ind w:left="360"/>
        <w:textAlignment w:val="baseline"/>
        <w:rPr>
          <w:rFonts w:ascii="Verdana" w:eastAsia="Times New Roman" w:hAnsi="Verdana" w:cs="Times New Roman"/>
          <w:color w:val="333333"/>
          <w:sz w:val="20"/>
          <w:szCs w:val="20"/>
        </w:rPr>
      </w:pPr>
      <w:r w:rsidRPr="004146D2">
        <w:rPr>
          <w:rFonts w:ascii="Verdana" w:eastAsia="Times New Roman" w:hAnsi="Verdana" w:cs="Times New Roman"/>
          <w:noProof/>
          <w:color w:val="333333"/>
          <w:sz w:val="20"/>
          <w:szCs w:val="20"/>
        </w:rPr>
        <w:drawing>
          <wp:inline distT="0" distB="0" distL="0" distR="0" wp14:anchorId="69D00986" wp14:editId="3A4234FA">
            <wp:extent cx="5943600" cy="543052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5943600" cy="5430520"/>
                    </a:xfrm>
                    <a:prstGeom prst="rect">
                      <a:avLst/>
                    </a:prstGeom>
                  </pic:spPr>
                </pic:pic>
              </a:graphicData>
            </a:graphic>
          </wp:inline>
        </w:drawing>
      </w:r>
    </w:p>
    <w:p w14:paraId="3954F235" w14:textId="002C5291" w:rsidR="006605FB" w:rsidRDefault="006605FB" w:rsidP="006605FB">
      <w:pPr>
        <w:shd w:val="clear" w:color="auto" w:fill="FFFFFF"/>
        <w:textAlignment w:val="baseline"/>
        <w:rPr>
          <w:rFonts w:ascii="Verdana" w:eastAsia="Times New Roman" w:hAnsi="Verdana" w:cs="Times New Roman"/>
          <w:color w:val="333333"/>
          <w:sz w:val="20"/>
          <w:szCs w:val="20"/>
        </w:rPr>
      </w:pPr>
      <w:r w:rsidRPr="006605FB">
        <w:rPr>
          <w:rFonts w:ascii="Verdana" w:eastAsia="Times New Roman" w:hAnsi="Verdana" w:cs="Times New Roman"/>
          <w:color w:val="333333"/>
          <w:sz w:val="20"/>
          <w:szCs w:val="20"/>
        </w:rPr>
        <w:t> </w:t>
      </w:r>
    </w:p>
    <w:p w14:paraId="3F68341B" w14:textId="77777777" w:rsidR="007D72C7" w:rsidRPr="006605FB" w:rsidRDefault="007D72C7" w:rsidP="006605FB">
      <w:pPr>
        <w:shd w:val="clear" w:color="auto" w:fill="FFFFFF"/>
        <w:textAlignment w:val="baseline"/>
        <w:rPr>
          <w:rFonts w:ascii="Verdana" w:eastAsia="Times New Roman" w:hAnsi="Verdana" w:cs="Times New Roman"/>
          <w:color w:val="333333"/>
          <w:sz w:val="20"/>
          <w:szCs w:val="20"/>
        </w:rPr>
      </w:pPr>
    </w:p>
    <w:p w14:paraId="7F81FA3D" w14:textId="77777777" w:rsidR="009F6BD2" w:rsidRDefault="009F6BD2" w:rsidP="006605FB">
      <w:pPr>
        <w:shd w:val="clear" w:color="auto" w:fill="FFFFFF"/>
        <w:ind w:left="360" w:hanging="360"/>
        <w:textAlignment w:val="baseline"/>
        <w:rPr>
          <w:rFonts w:ascii="Verdana" w:eastAsia="Times New Roman" w:hAnsi="Verdana" w:cs="Times New Roman"/>
          <w:b/>
          <w:bCs/>
          <w:color w:val="333333"/>
          <w:sz w:val="20"/>
          <w:szCs w:val="20"/>
        </w:rPr>
      </w:pPr>
    </w:p>
    <w:p w14:paraId="51B8DB27" w14:textId="77777777" w:rsidR="009F6BD2" w:rsidRDefault="009F6BD2" w:rsidP="006605FB">
      <w:pPr>
        <w:shd w:val="clear" w:color="auto" w:fill="FFFFFF"/>
        <w:ind w:left="360" w:hanging="360"/>
        <w:textAlignment w:val="baseline"/>
        <w:rPr>
          <w:rFonts w:ascii="Verdana" w:eastAsia="Times New Roman" w:hAnsi="Verdana" w:cs="Times New Roman"/>
          <w:b/>
          <w:bCs/>
          <w:color w:val="333333"/>
          <w:sz w:val="20"/>
          <w:szCs w:val="20"/>
        </w:rPr>
      </w:pPr>
    </w:p>
    <w:p w14:paraId="416CCC02" w14:textId="77777777" w:rsidR="009F6BD2" w:rsidRDefault="009F6BD2" w:rsidP="006605FB">
      <w:pPr>
        <w:shd w:val="clear" w:color="auto" w:fill="FFFFFF"/>
        <w:ind w:left="360" w:hanging="360"/>
        <w:textAlignment w:val="baseline"/>
        <w:rPr>
          <w:rFonts w:ascii="Verdana" w:eastAsia="Times New Roman" w:hAnsi="Verdana" w:cs="Times New Roman"/>
          <w:b/>
          <w:bCs/>
          <w:color w:val="333333"/>
          <w:sz w:val="20"/>
          <w:szCs w:val="20"/>
        </w:rPr>
      </w:pPr>
    </w:p>
    <w:p w14:paraId="0FBA826C" w14:textId="77777777" w:rsidR="009F6BD2" w:rsidRDefault="009F6BD2" w:rsidP="006605FB">
      <w:pPr>
        <w:shd w:val="clear" w:color="auto" w:fill="FFFFFF"/>
        <w:ind w:left="360" w:hanging="360"/>
        <w:textAlignment w:val="baseline"/>
        <w:rPr>
          <w:rFonts w:ascii="Verdana" w:eastAsia="Times New Roman" w:hAnsi="Verdana" w:cs="Times New Roman"/>
          <w:b/>
          <w:bCs/>
          <w:color w:val="333333"/>
          <w:sz w:val="20"/>
          <w:szCs w:val="20"/>
        </w:rPr>
      </w:pPr>
    </w:p>
    <w:p w14:paraId="4F825584" w14:textId="77777777" w:rsidR="00D762BD" w:rsidRDefault="00D762BD" w:rsidP="006605FB">
      <w:pPr>
        <w:shd w:val="clear" w:color="auto" w:fill="FFFFFF"/>
        <w:ind w:left="360" w:hanging="360"/>
        <w:textAlignment w:val="baseline"/>
        <w:rPr>
          <w:rFonts w:ascii="Verdana" w:eastAsia="Times New Roman" w:hAnsi="Verdana" w:cs="Times New Roman"/>
          <w:b/>
          <w:bCs/>
          <w:color w:val="333333"/>
          <w:sz w:val="20"/>
          <w:szCs w:val="20"/>
        </w:rPr>
      </w:pPr>
    </w:p>
    <w:p w14:paraId="620F543D" w14:textId="77777777" w:rsidR="00D762BD" w:rsidRDefault="00D762BD" w:rsidP="006605FB">
      <w:pPr>
        <w:shd w:val="clear" w:color="auto" w:fill="FFFFFF"/>
        <w:ind w:left="360" w:hanging="360"/>
        <w:textAlignment w:val="baseline"/>
        <w:rPr>
          <w:rFonts w:ascii="Verdana" w:eastAsia="Times New Roman" w:hAnsi="Verdana" w:cs="Times New Roman"/>
          <w:b/>
          <w:bCs/>
          <w:color w:val="333333"/>
          <w:sz w:val="20"/>
          <w:szCs w:val="20"/>
        </w:rPr>
      </w:pPr>
    </w:p>
    <w:p w14:paraId="353798B8" w14:textId="77777777" w:rsidR="00D762BD" w:rsidRDefault="00D762BD" w:rsidP="006605FB">
      <w:pPr>
        <w:shd w:val="clear" w:color="auto" w:fill="FFFFFF"/>
        <w:ind w:left="360" w:hanging="360"/>
        <w:textAlignment w:val="baseline"/>
        <w:rPr>
          <w:rFonts w:ascii="Verdana" w:eastAsia="Times New Roman" w:hAnsi="Verdana" w:cs="Times New Roman"/>
          <w:b/>
          <w:bCs/>
          <w:color w:val="333333"/>
          <w:sz w:val="20"/>
          <w:szCs w:val="20"/>
        </w:rPr>
      </w:pPr>
    </w:p>
    <w:p w14:paraId="2A351E5D" w14:textId="77777777" w:rsidR="00D762BD" w:rsidRDefault="00D762BD" w:rsidP="006605FB">
      <w:pPr>
        <w:shd w:val="clear" w:color="auto" w:fill="FFFFFF"/>
        <w:ind w:left="360" w:hanging="360"/>
        <w:textAlignment w:val="baseline"/>
        <w:rPr>
          <w:rFonts w:ascii="Verdana" w:eastAsia="Times New Roman" w:hAnsi="Verdana" w:cs="Times New Roman"/>
          <w:b/>
          <w:bCs/>
          <w:color w:val="333333"/>
          <w:sz w:val="20"/>
          <w:szCs w:val="20"/>
        </w:rPr>
      </w:pPr>
    </w:p>
    <w:p w14:paraId="0ADCBF36" w14:textId="13B88E3B" w:rsidR="006605FB" w:rsidRPr="00F15832" w:rsidRDefault="006605FB" w:rsidP="006605FB">
      <w:pPr>
        <w:shd w:val="clear" w:color="auto" w:fill="FFFFFF"/>
        <w:ind w:left="360" w:hanging="360"/>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D.  Develop a detailed maintenance plan for the responsive website that aligns with stakeholder needs outlined in the attached “Paradigm Pet Professional UI Design Specifications,” include one maintenance task for </w:t>
      </w:r>
      <w:r w:rsidRPr="00F15832">
        <w:rPr>
          <w:rFonts w:ascii="Verdana" w:eastAsia="Times New Roman" w:hAnsi="Verdana" w:cs="Times New Roman"/>
          <w:b/>
          <w:bCs/>
          <w:i/>
          <w:iCs/>
          <w:color w:val="333333"/>
          <w:sz w:val="20"/>
          <w:szCs w:val="20"/>
        </w:rPr>
        <w:t>each </w:t>
      </w:r>
      <w:r w:rsidRPr="00F15832">
        <w:rPr>
          <w:rFonts w:ascii="Verdana" w:eastAsia="Times New Roman" w:hAnsi="Verdana" w:cs="Times New Roman"/>
          <w:b/>
          <w:bCs/>
          <w:color w:val="333333"/>
          <w:sz w:val="20"/>
          <w:szCs w:val="20"/>
        </w:rPr>
        <w:t>of the following:</w:t>
      </w:r>
    </w:p>
    <w:p w14:paraId="51A039EE" w14:textId="77777777" w:rsidR="006605FB" w:rsidRPr="00F15832" w:rsidRDefault="006605FB" w:rsidP="006605FB">
      <w:pPr>
        <w:shd w:val="clear" w:color="auto" w:fill="FFFFFF"/>
        <w:ind w:left="64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efforts to ensure universal accessibility to all site content </w:t>
      </w:r>
    </w:p>
    <w:p w14:paraId="0ADB4BF6" w14:textId="77777777" w:rsidR="006605FB" w:rsidRPr="00F15832" w:rsidRDefault="006605FB" w:rsidP="006605FB">
      <w:pPr>
        <w:shd w:val="clear" w:color="auto" w:fill="FFFFFF"/>
        <w:ind w:left="64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the relationship between written content and SEO</w:t>
      </w:r>
    </w:p>
    <w:p w14:paraId="19FDD072" w14:textId="77777777" w:rsidR="006605FB" w:rsidRPr="00F15832" w:rsidRDefault="006605FB" w:rsidP="006605FB">
      <w:pPr>
        <w:shd w:val="clear" w:color="auto" w:fill="FFFFFF"/>
        <w:ind w:left="64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tasks required to properly maintain the website</w:t>
      </w:r>
    </w:p>
    <w:p w14:paraId="3932621B" w14:textId="77777777" w:rsidR="006605FB" w:rsidRPr="00F15832" w:rsidRDefault="006605FB" w:rsidP="006605FB">
      <w:pPr>
        <w:shd w:val="clear" w:color="auto" w:fill="FFFFFF"/>
        <w:ind w:left="64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plan for rendering the website on desktop and mobile devices</w:t>
      </w:r>
    </w:p>
    <w:p w14:paraId="2B11E3DD" w14:textId="2AC41C27" w:rsidR="0048321A" w:rsidRPr="00F15832" w:rsidRDefault="006605FB" w:rsidP="008832DE">
      <w:pPr>
        <w:shd w:val="clear" w:color="auto" w:fill="FFFFFF"/>
        <w:ind w:left="648" w:hanging="288"/>
        <w:textAlignment w:val="baseline"/>
        <w:rPr>
          <w:rFonts w:ascii="Verdana" w:eastAsia="Times New Roman" w:hAnsi="Verdana" w:cs="Times New Roman"/>
          <w:b/>
          <w:bCs/>
          <w:color w:val="333333"/>
          <w:sz w:val="20"/>
          <w:szCs w:val="20"/>
        </w:rPr>
      </w:pPr>
      <w:r w:rsidRPr="00F15832">
        <w:rPr>
          <w:rFonts w:ascii="Verdana" w:eastAsia="Times New Roman" w:hAnsi="Verdana" w:cs="Times New Roman"/>
          <w:b/>
          <w:bCs/>
          <w:color w:val="333333"/>
          <w:sz w:val="20"/>
          <w:szCs w:val="20"/>
        </w:rPr>
        <w:t>•  SEO strategies for mobile devices</w:t>
      </w:r>
    </w:p>
    <w:p w14:paraId="4078DC23" w14:textId="77A1F321" w:rsidR="00E900B4" w:rsidRDefault="00E900B4" w:rsidP="008832DE">
      <w:pPr>
        <w:shd w:val="clear" w:color="auto" w:fill="FFFFFF"/>
        <w:ind w:left="648" w:hanging="288"/>
        <w:textAlignment w:val="baseline"/>
        <w:rPr>
          <w:rFonts w:ascii="Verdana" w:eastAsia="Times New Roman" w:hAnsi="Verdana" w:cs="Times New Roman"/>
          <w:color w:val="333333"/>
          <w:sz w:val="20"/>
          <w:szCs w:val="20"/>
        </w:rPr>
      </w:pPr>
    </w:p>
    <w:p w14:paraId="7532B4AE" w14:textId="1AB34DA2" w:rsidR="0094140E" w:rsidRPr="008832DE" w:rsidRDefault="00E900B4" w:rsidP="0094140E">
      <w:pPr>
        <w:shd w:val="clear" w:color="auto" w:fill="FFFFFF"/>
        <w:ind w:left="648" w:hanging="288"/>
        <w:textAlignment w:val="baseline"/>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To maintain universal </w:t>
      </w:r>
      <w:r w:rsidR="00D73D85">
        <w:rPr>
          <w:rFonts w:ascii="Verdana" w:eastAsia="Times New Roman" w:hAnsi="Verdana" w:cs="Times New Roman"/>
          <w:color w:val="333333"/>
          <w:sz w:val="20"/>
          <w:szCs w:val="20"/>
        </w:rPr>
        <w:t>access</w:t>
      </w:r>
      <w:r>
        <w:rPr>
          <w:rFonts w:ascii="Verdana" w:eastAsia="Times New Roman" w:hAnsi="Verdana" w:cs="Times New Roman"/>
          <w:color w:val="333333"/>
          <w:sz w:val="20"/>
          <w:szCs w:val="20"/>
        </w:rPr>
        <w:t xml:space="preserve"> to all the site content, we will make sure to meet accessibility standards by testing our content and navigation. We will test the content to make sure it is accessible to disabled users</w:t>
      </w:r>
      <w:r w:rsidR="00282629">
        <w:rPr>
          <w:rFonts w:ascii="Verdana" w:eastAsia="Times New Roman" w:hAnsi="Verdana" w:cs="Times New Roman"/>
          <w:color w:val="333333"/>
          <w:sz w:val="20"/>
          <w:szCs w:val="20"/>
        </w:rPr>
        <w:t xml:space="preserve"> of all </w:t>
      </w:r>
      <w:r w:rsidR="003F0093">
        <w:rPr>
          <w:rFonts w:ascii="Verdana" w:eastAsia="Times New Roman" w:hAnsi="Verdana" w:cs="Times New Roman"/>
          <w:color w:val="333333"/>
          <w:sz w:val="20"/>
          <w:szCs w:val="20"/>
        </w:rPr>
        <w:t>kinds and</w:t>
      </w:r>
      <w:r w:rsidR="00282629">
        <w:rPr>
          <w:rFonts w:ascii="Verdana" w:eastAsia="Times New Roman" w:hAnsi="Verdana" w:cs="Times New Roman"/>
          <w:color w:val="333333"/>
          <w:sz w:val="20"/>
          <w:szCs w:val="20"/>
        </w:rPr>
        <w:t xml:space="preserve"> test</w:t>
      </w:r>
      <w:r w:rsidR="00C8713A">
        <w:rPr>
          <w:rFonts w:ascii="Verdana" w:eastAsia="Times New Roman" w:hAnsi="Verdana" w:cs="Times New Roman"/>
          <w:color w:val="333333"/>
          <w:sz w:val="20"/>
          <w:szCs w:val="20"/>
        </w:rPr>
        <w:t xml:space="preserve"> the navigation to make sure</w:t>
      </w:r>
      <w:r>
        <w:rPr>
          <w:rFonts w:ascii="Verdana" w:eastAsia="Times New Roman" w:hAnsi="Verdana" w:cs="Times New Roman"/>
          <w:color w:val="333333"/>
          <w:sz w:val="20"/>
          <w:szCs w:val="20"/>
        </w:rPr>
        <w:t xml:space="preserve"> that all</w:t>
      </w:r>
      <w:r w:rsidR="00282629">
        <w:rPr>
          <w:rFonts w:ascii="Verdana" w:eastAsia="Times New Roman" w:hAnsi="Verdana" w:cs="Times New Roman"/>
          <w:color w:val="333333"/>
          <w:sz w:val="20"/>
          <w:szCs w:val="20"/>
        </w:rPr>
        <w:t xml:space="preserve"> the</w:t>
      </w:r>
      <w:r>
        <w:rPr>
          <w:rFonts w:ascii="Verdana" w:eastAsia="Times New Roman" w:hAnsi="Verdana" w:cs="Times New Roman"/>
          <w:color w:val="333333"/>
          <w:sz w:val="20"/>
          <w:szCs w:val="20"/>
        </w:rPr>
        <w:t xml:space="preserve"> hyperlinks/redirects send the user to the correct page.</w:t>
      </w:r>
      <w:r w:rsidR="0094140E">
        <w:rPr>
          <w:rFonts w:ascii="Verdana" w:eastAsia="Times New Roman" w:hAnsi="Verdana" w:cs="Times New Roman"/>
          <w:color w:val="333333"/>
          <w:sz w:val="20"/>
          <w:szCs w:val="20"/>
        </w:rPr>
        <w:t xml:space="preserve"> </w:t>
      </w:r>
      <w:r w:rsidR="002C55EE">
        <w:rPr>
          <w:rFonts w:ascii="Verdana" w:eastAsia="Times New Roman" w:hAnsi="Verdana" w:cs="Times New Roman"/>
          <w:color w:val="333333"/>
          <w:sz w:val="20"/>
          <w:szCs w:val="20"/>
        </w:rPr>
        <w:t xml:space="preserve">To maintain the written content and SEO, we must optimize our website to utilize the keywords </w:t>
      </w:r>
      <w:r w:rsidR="00CD3825">
        <w:rPr>
          <w:rFonts w:ascii="Verdana" w:eastAsia="Times New Roman" w:hAnsi="Verdana" w:cs="Times New Roman"/>
          <w:color w:val="333333"/>
          <w:sz w:val="20"/>
          <w:szCs w:val="20"/>
        </w:rPr>
        <w:t xml:space="preserve">in the title </w:t>
      </w:r>
      <w:r w:rsidR="002C55EE">
        <w:rPr>
          <w:rFonts w:ascii="Verdana" w:eastAsia="Times New Roman" w:hAnsi="Verdana" w:cs="Times New Roman"/>
          <w:color w:val="333333"/>
          <w:sz w:val="20"/>
          <w:szCs w:val="20"/>
        </w:rPr>
        <w:t xml:space="preserve">for efficient web searches. </w:t>
      </w:r>
      <w:r w:rsidR="00E301F9">
        <w:rPr>
          <w:rFonts w:ascii="Verdana" w:eastAsia="Times New Roman" w:hAnsi="Verdana" w:cs="Times New Roman"/>
          <w:color w:val="333333"/>
          <w:sz w:val="20"/>
          <w:szCs w:val="20"/>
        </w:rPr>
        <w:t xml:space="preserve">To maintain the website, we must test several things. We must test to make sure our current and future content is aligned with the branding of the company and company goals. We must test </w:t>
      </w:r>
      <w:r w:rsidR="00C215E2">
        <w:rPr>
          <w:rFonts w:ascii="Verdana" w:eastAsia="Times New Roman" w:hAnsi="Verdana" w:cs="Times New Roman"/>
          <w:color w:val="333333"/>
          <w:sz w:val="20"/>
          <w:szCs w:val="20"/>
        </w:rPr>
        <w:t>the</w:t>
      </w:r>
      <w:r w:rsidR="00E301F9">
        <w:rPr>
          <w:rFonts w:ascii="Verdana" w:eastAsia="Times New Roman" w:hAnsi="Verdana" w:cs="Times New Roman"/>
          <w:color w:val="333333"/>
          <w:sz w:val="20"/>
          <w:szCs w:val="20"/>
        </w:rPr>
        <w:t xml:space="preserve"> functionality of the website as things get added, so our user experience is not diminished. We must also make sure all our navigation elements link to the correct pages, and there are no bugs in our website. </w:t>
      </w:r>
      <w:r w:rsidR="0094140E">
        <w:rPr>
          <w:rFonts w:ascii="Verdana" w:eastAsia="Times New Roman" w:hAnsi="Verdana" w:cs="Times New Roman"/>
          <w:color w:val="333333"/>
          <w:sz w:val="20"/>
          <w:szCs w:val="20"/>
        </w:rPr>
        <w:t xml:space="preserve">To maintain the rendering of the website on different devices, we will test our website on multiple different devices to make sure our design is </w:t>
      </w:r>
      <w:proofErr w:type="gramStart"/>
      <w:r w:rsidR="00C215E2">
        <w:rPr>
          <w:rFonts w:ascii="Verdana" w:eastAsia="Times New Roman" w:hAnsi="Verdana" w:cs="Times New Roman"/>
          <w:color w:val="333333"/>
          <w:sz w:val="20"/>
          <w:szCs w:val="20"/>
        </w:rPr>
        <w:t>consistent</w:t>
      </w:r>
      <w:proofErr w:type="gramEnd"/>
      <w:r w:rsidR="00617AB9">
        <w:rPr>
          <w:rFonts w:ascii="Verdana" w:eastAsia="Times New Roman" w:hAnsi="Verdana" w:cs="Times New Roman"/>
          <w:color w:val="333333"/>
          <w:sz w:val="20"/>
          <w:szCs w:val="20"/>
        </w:rPr>
        <w:t xml:space="preserve"> and functions as </w:t>
      </w:r>
      <w:r w:rsidR="009C00D5">
        <w:rPr>
          <w:rFonts w:ascii="Verdana" w:eastAsia="Times New Roman" w:hAnsi="Verdana" w:cs="Times New Roman"/>
          <w:color w:val="333333"/>
          <w:sz w:val="20"/>
          <w:szCs w:val="20"/>
        </w:rPr>
        <w:t>expected</w:t>
      </w:r>
      <w:r w:rsidR="0094140E">
        <w:rPr>
          <w:rFonts w:ascii="Verdana" w:eastAsia="Times New Roman" w:hAnsi="Verdana" w:cs="Times New Roman"/>
          <w:color w:val="333333"/>
          <w:sz w:val="20"/>
          <w:szCs w:val="20"/>
        </w:rPr>
        <w:t>.</w:t>
      </w:r>
      <w:r w:rsidR="007A6F39">
        <w:rPr>
          <w:rFonts w:ascii="Verdana" w:eastAsia="Times New Roman" w:hAnsi="Verdana" w:cs="Times New Roman"/>
          <w:color w:val="333333"/>
          <w:sz w:val="20"/>
          <w:szCs w:val="20"/>
        </w:rPr>
        <w:t xml:space="preserve"> To maintain the SEO strategies for mobile devices, we must make sure our site is mobile-friendly and effectively make use </w:t>
      </w:r>
      <w:r w:rsidR="00C215E2">
        <w:rPr>
          <w:rFonts w:ascii="Verdana" w:eastAsia="Times New Roman" w:hAnsi="Verdana" w:cs="Times New Roman"/>
          <w:color w:val="333333"/>
          <w:sz w:val="20"/>
          <w:szCs w:val="20"/>
        </w:rPr>
        <w:t xml:space="preserve">of </w:t>
      </w:r>
      <w:r w:rsidR="007A6F39">
        <w:rPr>
          <w:rFonts w:ascii="Verdana" w:eastAsia="Times New Roman" w:hAnsi="Verdana" w:cs="Times New Roman"/>
          <w:color w:val="333333"/>
          <w:sz w:val="20"/>
          <w:szCs w:val="20"/>
        </w:rPr>
        <w:t>meta tags. Testing these two things will make sure they are working correctly, ranking us higher on search engines</w:t>
      </w:r>
      <w:r w:rsidR="00C215E2">
        <w:rPr>
          <w:rFonts w:ascii="Verdana" w:eastAsia="Times New Roman" w:hAnsi="Verdana" w:cs="Times New Roman"/>
          <w:color w:val="333333"/>
          <w:sz w:val="20"/>
          <w:szCs w:val="20"/>
        </w:rPr>
        <w:t>,</w:t>
      </w:r>
      <w:r w:rsidR="007A6F39">
        <w:rPr>
          <w:rFonts w:ascii="Verdana" w:eastAsia="Times New Roman" w:hAnsi="Verdana" w:cs="Times New Roman"/>
          <w:color w:val="333333"/>
          <w:sz w:val="20"/>
          <w:szCs w:val="20"/>
        </w:rPr>
        <w:t xml:space="preserve"> and bringing more users to our website.</w:t>
      </w:r>
    </w:p>
    <w:sectPr w:rsidR="0094140E" w:rsidRPr="0088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182D"/>
    <w:multiLevelType w:val="multilevel"/>
    <w:tmpl w:val="53A2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2EA5880"/>
    <w:multiLevelType w:val="hybridMultilevel"/>
    <w:tmpl w:val="B3C654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57B0062"/>
    <w:multiLevelType w:val="multilevel"/>
    <w:tmpl w:val="D252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12B0BDF"/>
    <w:multiLevelType w:val="hybridMultilevel"/>
    <w:tmpl w:val="FB86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A357A0"/>
    <w:multiLevelType w:val="hybridMultilevel"/>
    <w:tmpl w:val="77FC9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A79D2"/>
    <w:multiLevelType w:val="hybridMultilevel"/>
    <w:tmpl w:val="32E01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DD4445"/>
    <w:multiLevelType w:val="hybridMultilevel"/>
    <w:tmpl w:val="FF84FEBA"/>
    <w:lvl w:ilvl="0" w:tplc="D1D46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1"/>
  </w:num>
  <w:num w:numId="4">
    <w:abstractNumId w:val="27"/>
  </w:num>
  <w:num w:numId="5">
    <w:abstractNumId w:val="15"/>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20"/>
  </w:num>
  <w:num w:numId="22">
    <w:abstractNumId w:val="12"/>
  </w:num>
  <w:num w:numId="23">
    <w:abstractNumId w:val="29"/>
  </w:num>
  <w:num w:numId="24">
    <w:abstractNumId w:val="14"/>
  </w:num>
  <w:num w:numId="25">
    <w:abstractNumId w:val="24"/>
  </w:num>
  <w:num w:numId="26">
    <w:abstractNumId w:val="25"/>
  </w:num>
  <w:num w:numId="27">
    <w:abstractNumId w:val="10"/>
  </w:num>
  <w:num w:numId="28">
    <w:abstractNumId w:val="18"/>
  </w:num>
  <w:num w:numId="29">
    <w:abstractNumId w:val="2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B5"/>
    <w:rsid w:val="00037908"/>
    <w:rsid w:val="00075326"/>
    <w:rsid w:val="00085D3B"/>
    <w:rsid w:val="00087D19"/>
    <w:rsid w:val="000B2678"/>
    <w:rsid w:val="0011061A"/>
    <w:rsid w:val="00165ECE"/>
    <w:rsid w:val="00170535"/>
    <w:rsid w:val="001863C4"/>
    <w:rsid w:val="0018752E"/>
    <w:rsid w:val="001D0824"/>
    <w:rsid w:val="001E115F"/>
    <w:rsid w:val="002000DE"/>
    <w:rsid w:val="00200251"/>
    <w:rsid w:val="00262DE7"/>
    <w:rsid w:val="00277B9D"/>
    <w:rsid w:val="00277C4E"/>
    <w:rsid w:val="002815F3"/>
    <w:rsid w:val="00282629"/>
    <w:rsid w:val="00283849"/>
    <w:rsid w:val="0028527E"/>
    <w:rsid w:val="002C55EE"/>
    <w:rsid w:val="00306E32"/>
    <w:rsid w:val="00316560"/>
    <w:rsid w:val="00354E2C"/>
    <w:rsid w:val="00376445"/>
    <w:rsid w:val="00380432"/>
    <w:rsid w:val="00395A10"/>
    <w:rsid w:val="003C043D"/>
    <w:rsid w:val="003C2C93"/>
    <w:rsid w:val="003C2CC5"/>
    <w:rsid w:val="003E38BE"/>
    <w:rsid w:val="003F0093"/>
    <w:rsid w:val="004131EC"/>
    <w:rsid w:val="004146D2"/>
    <w:rsid w:val="00431A0B"/>
    <w:rsid w:val="004556F1"/>
    <w:rsid w:val="0046539E"/>
    <w:rsid w:val="00476243"/>
    <w:rsid w:val="0048321A"/>
    <w:rsid w:val="004C1888"/>
    <w:rsid w:val="00554EAA"/>
    <w:rsid w:val="00561595"/>
    <w:rsid w:val="00577B37"/>
    <w:rsid w:val="0058326C"/>
    <w:rsid w:val="00594F05"/>
    <w:rsid w:val="005A4A18"/>
    <w:rsid w:val="005B014C"/>
    <w:rsid w:val="005B5109"/>
    <w:rsid w:val="005B6CB5"/>
    <w:rsid w:val="00602E8E"/>
    <w:rsid w:val="00611467"/>
    <w:rsid w:val="00617AB9"/>
    <w:rsid w:val="00625649"/>
    <w:rsid w:val="0064101A"/>
    <w:rsid w:val="00645252"/>
    <w:rsid w:val="00650E2E"/>
    <w:rsid w:val="006605FB"/>
    <w:rsid w:val="006750B4"/>
    <w:rsid w:val="006A2128"/>
    <w:rsid w:val="006D3D74"/>
    <w:rsid w:val="006F1A72"/>
    <w:rsid w:val="00703E4F"/>
    <w:rsid w:val="0071069B"/>
    <w:rsid w:val="00742096"/>
    <w:rsid w:val="00742282"/>
    <w:rsid w:val="00744DC1"/>
    <w:rsid w:val="007768C6"/>
    <w:rsid w:val="0078629D"/>
    <w:rsid w:val="007A6F39"/>
    <w:rsid w:val="007C0AA5"/>
    <w:rsid w:val="007D72C7"/>
    <w:rsid w:val="00831FC6"/>
    <w:rsid w:val="0083569A"/>
    <w:rsid w:val="0083795D"/>
    <w:rsid w:val="00866C01"/>
    <w:rsid w:val="008832DE"/>
    <w:rsid w:val="008C73FB"/>
    <w:rsid w:val="008D06EC"/>
    <w:rsid w:val="008E4489"/>
    <w:rsid w:val="008F0F8C"/>
    <w:rsid w:val="0091270B"/>
    <w:rsid w:val="0091643A"/>
    <w:rsid w:val="00916B9F"/>
    <w:rsid w:val="00920F1D"/>
    <w:rsid w:val="00930C12"/>
    <w:rsid w:val="0094140E"/>
    <w:rsid w:val="00951495"/>
    <w:rsid w:val="0096201A"/>
    <w:rsid w:val="00980C52"/>
    <w:rsid w:val="00995F8F"/>
    <w:rsid w:val="009A5CED"/>
    <w:rsid w:val="009C00D5"/>
    <w:rsid w:val="009F6BD2"/>
    <w:rsid w:val="00A056AB"/>
    <w:rsid w:val="00A0636C"/>
    <w:rsid w:val="00A11A60"/>
    <w:rsid w:val="00A15C8A"/>
    <w:rsid w:val="00A44F9A"/>
    <w:rsid w:val="00A671E2"/>
    <w:rsid w:val="00A9204E"/>
    <w:rsid w:val="00AE7910"/>
    <w:rsid w:val="00B0669A"/>
    <w:rsid w:val="00B15315"/>
    <w:rsid w:val="00B335B1"/>
    <w:rsid w:val="00B5762A"/>
    <w:rsid w:val="00B72FE4"/>
    <w:rsid w:val="00B96CDB"/>
    <w:rsid w:val="00BB3EB0"/>
    <w:rsid w:val="00BB6675"/>
    <w:rsid w:val="00BD5A86"/>
    <w:rsid w:val="00BD69B2"/>
    <w:rsid w:val="00BE2E23"/>
    <w:rsid w:val="00BF0342"/>
    <w:rsid w:val="00C060EF"/>
    <w:rsid w:val="00C16E2B"/>
    <w:rsid w:val="00C210F1"/>
    <w:rsid w:val="00C215E2"/>
    <w:rsid w:val="00C22C22"/>
    <w:rsid w:val="00C30808"/>
    <w:rsid w:val="00C40248"/>
    <w:rsid w:val="00C617D8"/>
    <w:rsid w:val="00C70195"/>
    <w:rsid w:val="00C8713A"/>
    <w:rsid w:val="00C97305"/>
    <w:rsid w:val="00CA7DB1"/>
    <w:rsid w:val="00CC6E84"/>
    <w:rsid w:val="00CC7867"/>
    <w:rsid w:val="00CD3825"/>
    <w:rsid w:val="00CD5D6C"/>
    <w:rsid w:val="00D01D9F"/>
    <w:rsid w:val="00D1787D"/>
    <w:rsid w:val="00D508B6"/>
    <w:rsid w:val="00D73D85"/>
    <w:rsid w:val="00D762BD"/>
    <w:rsid w:val="00D848DA"/>
    <w:rsid w:val="00D873DF"/>
    <w:rsid w:val="00D9261F"/>
    <w:rsid w:val="00DE0210"/>
    <w:rsid w:val="00DE1C06"/>
    <w:rsid w:val="00E02BA1"/>
    <w:rsid w:val="00E044A3"/>
    <w:rsid w:val="00E153F8"/>
    <w:rsid w:val="00E301F9"/>
    <w:rsid w:val="00E54166"/>
    <w:rsid w:val="00E707E8"/>
    <w:rsid w:val="00E80663"/>
    <w:rsid w:val="00E900B4"/>
    <w:rsid w:val="00EB5241"/>
    <w:rsid w:val="00EC14CD"/>
    <w:rsid w:val="00EF6FEF"/>
    <w:rsid w:val="00F0160E"/>
    <w:rsid w:val="00F15832"/>
    <w:rsid w:val="00F354F7"/>
    <w:rsid w:val="00F52BE7"/>
    <w:rsid w:val="00F75761"/>
    <w:rsid w:val="00F803A6"/>
    <w:rsid w:val="00F8253F"/>
    <w:rsid w:val="00F8678B"/>
    <w:rsid w:val="00FE5351"/>
    <w:rsid w:val="00FF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B502"/>
  <w15:chartTrackingRefBased/>
  <w15:docId w15:val="{847546AD-898F-4984-AE91-D69027C6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ng-star-inserted">
    <w:name w:val="ng-star-inserted"/>
    <w:basedOn w:val="DefaultParagraphFont"/>
    <w:rsid w:val="005B6CB5"/>
  </w:style>
  <w:style w:type="paragraph" w:styleId="ListParagraph">
    <w:name w:val="List Paragraph"/>
    <w:basedOn w:val="Normal"/>
    <w:uiPriority w:val="34"/>
    <w:unhideWhenUsed/>
    <w:qFormat/>
    <w:rsid w:val="005B6CB5"/>
    <w:pPr>
      <w:ind w:left="720"/>
      <w:contextualSpacing/>
    </w:pPr>
  </w:style>
  <w:style w:type="paragraph" w:styleId="NormalWeb">
    <w:name w:val="Normal (Web)"/>
    <w:basedOn w:val="Normal"/>
    <w:uiPriority w:val="99"/>
    <w:semiHidden/>
    <w:unhideWhenUsed/>
    <w:rsid w:val="005B6CB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3534">
      <w:bodyDiv w:val="1"/>
      <w:marLeft w:val="0"/>
      <w:marRight w:val="0"/>
      <w:marTop w:val="0"/>
      <w:marBottom w:val="0"/>
      <w:divBdr>
        <w:top w:val="none" w:sz="0" w:space="0" w:color="auto"/>
        <w:left w:val="none" w:sz="0" w:space="0" w:color="auto"/>
        <w:bottom w:val="none" w:sz="0" w:space="0" w:color="auto"/>
        <w:right w:val="none" w:sz="0" w:space="0" w:color="auto"/>
      </w:divBdr>
    </w:div>
    <w:div w:id="238683769">
      <w:bodyDiv w:val="1"/>
      <w:marLeft w:val="0"/>
      <w:marRight w:val="0"/>
      <w:marTop w:val="0"/>
      <w:marBottom w:val="0"/>
      <w:divBdr>
        <w:top w:val="none" w:sz="0" w:space="0" w:color="auto"/>
        <w:left w:val="none" w:sz="0" w:space="0" w:color="auto"/>
        <w:bottom w:val="none" w:sz="0" w:space="0" w:color="auto"/>
        <w:right w:val="none" w:sz="0" w:space="0" w:color="auto"/>
      </w:divBdr>
    </w:div>
    <w:div w:id="339937903">
      <w:bodyDiv w:val="1"/>
      <w:marLeft w:val="0"/>
      <w:marRight w:val="0"/>
      <w:marTop w:val="0"/>
      <w:marBottom w:val="0"/>
      <w:divBdr>
        <w:top w:val="none" w:sz="0" w:space="0" w:color="auto"/>
        <w:left w:val="none" w:sz="0" w:space="0" w:color="auto"/>
        <w:bottom w:val="none" w:sz="0" w:space="0" w:color="auto"/>
        <w:right w:val="none" w:sz="0" w:space="0" w:color="auto"/>
      </w:divBdr>
    </w:div>
    <w:div w:id="1015814171">
      <w:bodyDiv w:val="1"/>
      <w:marLeft w:val="0"/>
      <w:marRight w:val="0"/>
      <w:marTop w:val="0"/>
      <w:marBottom w:val="0"/>
      <w:divBdr>
        <w:top w:val="none" w:sz="0" w:space="0" w:color="auto"/>
        <w:left w:val="none" w:sz="0" w:space="0" w:color="auto"/>
        <w:bottom w:val="none" w:sz="0" w:space="0" w:color="auto"/>
        <w:right w:val="none" w:sz="0" w:space="0" w:color="auto"/>
      </w:divBdr>
      <w:divsChild>
        <w:div w:id="698555152">
          <w:marLeft w:val="0"/>
          <w:marRight w:val="0"/>
          <w:marTop w:val="0"/>
          <w:marBottom w:val="0"/>
          <w:divBdr>
            <w:top w:val="none" w:sz="0" w:space="0" w:color="auto"/>
            <w:left w:val="none" w:sz="0" w:space="0" w:color="auto"/>
            <w:bottom w:val="none" w:sz="0" w:space="0" w:color="auto"/>
            <w:right w:val="none" w:sz="0" w:space="0" w:color="auto"/>
          </w:divBdr>
        </w:div>
      </w:divsChild>
    </w:div>
    <w:div w:id="1228607586">
      <w:bodyDiv w:val="1"/>
      <w:marLeft w:val="0"/>
      <w:marRight w:val="0"/>
      <w:marTop w:val="0"/>
      <w:marBottom w:val="0"/>
      <w:divBdr>
        <w:top w:val="none" w:sz="0" w:space="0" w:color="auto"/>
        <w:left w:val="none" w:sz="0" w:space="0" w:color="auto"/>
        <w:bottom w:val="none" w:sz="0" w:space="0" w:color="auto"/>
        <w:right w:val="none" w:sz="0" w:space="0" w:color="auto"/>
      </w:divBdr>
    </w:div>
    <w:div w:id="15565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ate\AppData\Local\Microsoft\Office\16.0\DTS\en-US%7bBB09F3D8-FB16-4DF4-A902-5D5761BAFE17%7d\%7bAA292424-778D-41FC-80A0-8492EB4F2BB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{AA292424-778D-41FC-80A0-8492EB4F2BB1}tf02786999_win32.dotx</Template>
  <TotalTime>414</TotalTime>
  <Pages>6</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ツJames</dc:creator>
  <cp:keywords/>
  <dc:description/>
  <cp:lastModifiedBy>James ツ</cp:lastModifiedBy>
  <cp:revision>154</cp:revision>
  <dcterms:created xsi:type="dcterms:W3CDTF">2021-12-09T01:45:00Z</dcterms:created>
  <dcterms:modified xsi:type="dcterms:W3CDTF">2021-12-16T00:37:00Z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